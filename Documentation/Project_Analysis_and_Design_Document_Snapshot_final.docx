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B77D44">
      <w:pPr>
        <w:spacing w:before="12" w:line="280" w:lineRule="exact"/>
        <w:rPr>
          <w:sz w:val="28"/>
          <w:szCs w:val="28"/>
        </w:rPr>
      </w:pPr>
    </w:p>
    <w:p w:rsidR="00B77D44" w:rsidRDefault="00934504">
      <w:pPr>
        <w:spacing w:before="14"/>
        <w:ind w:left="4248" w:right="118" w:hanging="350"/>
        <w:jc w:val="right"/>
        <w:rPr>
          <w:sz w:val="36"/>
          <w:szCs w:val="36"/>
        </w:rPr>
        <w:sectPr w:rsidR="00B77D44">
          <w:pgSz w:w="12240" w:h="15840"/>
          <w:pgMar w:top="1480" w:right="1320" w:bottom="280" w:left="1720" w:header="720" w:footer="720" w:gutter="0"/>
          <w:cols w:space="720"/>
        </w:sectPr>
      </w:pPr>
      <w:r>
        <w:rPr>
          <w:rFonts w:ascii="Arial" w:eastAsia="Arial" w:hAnsi="Arial" w:cs="Arial"/>
          <w:b/>
          <w:sz w:val="36"/>
          <w:szCs w:val="36"/>
        </w:rPr>
        <w:t xml:space="preserve">Online Pizza Ordering System </w:t>
      </w:r>
      <w:r>
        <w:rPr>
          <w:b/>
          <w:sz w:val="36"/>
          <w:szCs w:val="36"/>
        </w:rPr>
        <w:t>Analysis and Design Document Student: Andreea Ionutas Group: 30432</w:t>
      </w:r>
    </w:p>
    <w:p w:rsidR="00B77D44" w:rsidRDefault="00B77D44">
      <w:pPr>
        <w:spacing w:line="200" w:lineRule="exact"/>
      </w:pPr>
    </w:p>
    <w:p w:rsidR="00B77D44" w:rsidRDefault="00B77D44">
      <w:pPr>
        <w:spacing w:line="200" w:lineRule="exact"/>
      </w:pPr>
    </w:p>
    <w:p w:rsidR="00B77D44" w:rsidRDefault="00B77D44">
      <w:pPr>
        <w:spacing w:before="9" w:line="220" w:lineRule="exact"/>
        <w:rPr>
          <w:sz w:val="22"/>
          <w:szCs w:val="22"/>
        </w:rPr>
      </w:pPr>
    </w:p>
    <w:p w:rsidR="00B77D44" w:rsidRDefault="00934504">
      <w:pPr>
        <w:spacing w:before="13"/>
        <w:ind w:left="3468" w:right="3669"/>
        <w:jc w:val="center"/>
        <w:rPr>
          <w:sz w:val="36"/>
          <w:szCs w:val="36"/>
        </w:rPr>
      </w:pPr>
      <w:r>
        <w:rPr>
          <w:b/>
          <w:sz w:val="36"/>
          <w:szCs w:val="36"/>
        </w:rPr>
        <w:t>Revision History</w:t>
      </w:r>
    </w:p>
    <w:p w:rsidR="00B77D44" w:rsidRDefault="00B77D44">
      <w:pPr>
        <w:spacing w:before="8" w:line="260" w:lineRule="exact"/>
        <w:rPr>
          <w:sz w:val="26"/>
          <w:szCs w:val="26"/>
        </w:rPr>
      </w:pPr>
    </w:p>
    <w:p w:rsidR="00B77D44" w:rsidRDefault="00D640FA">
      <w:pPr>
        <w:ind w:left="1078"/>
      </w:pPr>
      <w:r>
        <w:pict>
          <v:group id="_x0000_s1256" style="position:absolute;left:0;text-align:left;margin-left:71.95pt;margin-top:-1.65pt;width:476.1pt;height:95.25pt;z-index:-251659776;mso-position-horizontal-relative:page" coordorigin="1439,-33" coordsize="9522,1905">
            <v:shape id="_x0000_s1285" style="position:absolute;left:1455;top:-17;width:2290;height:0" coordorigin="1455,-17" coordsize="2290,0" path="m1455,-17r2289,e" filled="f" strokeweight=".82pt">
              <v:path arrowok="t"/>
            </v:shape>
            <v:shape id="_x0000_s1284" style="position:absolute;left:3759;top:-17;width:1138;height:0" coordorigin="3759,-17" coordsize="1138,0" path="m3759,-17r1138,e" filled="f" strokeweight=".82pt">
              <v:path arrowok="t"/>
            </v:shape>
            <v:shape id="_x0000_s1283" style="position:absolute;left:4911;top:-17;width:3730;height:0" coordorigin="4911,-17" coordsize="3730,0" path="m4911,-17r3730,e" filled="f" strokeweight=".82pt">
              <v:path arrowok="t"/>
            </v:shape>
            <v:shape id="_x0000_s1282" style="position:absolute;left:8656;top:-17;width:2290;height:0" coordorigin="8656,-17" coordsize="2290,0" path="m8656,-17r2290,e" filled="f" strokeweight=".82pt">
              <v:path arrowok="t"/>
            </v:shape>
            <v:shape id="_x0000_s1281" style="position:absolute;left:1455;top:357;width:2290;height:0" coordorigin="1455,357" coordsize="2290,0" path="m1455,357r2289,e" filled="f" strokeweight=".82pt">
              <v:path arrowok="t"/>
            </v:shape>
            <v:shape id="_x0000_s1280" style="position:absolute;left:3759;top:357;width:1138;height:0" coordorigin="3759,357" coordsize="1138,0" path="m3759,357r1138,e" filled="f" strokeweight=".82pt">
              <v:path arrowok="t"/>
            </v:shape>
            <v:shape id="_x0000_s1279" style="position:absolute;left:4911;top:357;width:3730;height:0" coordorigin="4911,357" coordsize="3730,0" path="m4911,357r3730,e" filled="f" strokeweight=".82pt">
              <v:path arrowok="t"/>
            </v:shape>
            <v:shape id="_x0000_s1278" style="position:absolute;left:8656;top:357;width:2290;height:0" coordorigin="8656,357" coordsize="2290,0" path="m8656,357r2290,e" filled="f" strokeweight=".82pt">
              <v:path arrowok="t"/>
            </v:shape>
            <v:shape id="_x0000_s1277" style="position:absolute;left:1455;top:732;width:2290;height:0" coordorigin="1455,732" coordsize="2290,0" path="m1455,732r2289,e" filled="f" strokeweight=".82pt">
              <v:path arrowok="t"/>
            </v:shape>
            <v:shape id="_x0000_s1276" style="position:absolute;left:3759;top:732;width:1138;height:0" coordorigin="3759,732" coordsize="1138,0" path="m3759,732r1138,e" filled="f" strokeweight=".82pt">
              <v:path arrowok="t"/>
            </v:shape>
            <v:shape id="_x0000_s1275" style="position:absolute;left:4911;top:732;width:3730;height:0" coordorigin="4911,732" coordsize="3730,0" path="m4911,732r3730,e" filled="f" strokeweight=".82pt">
              <v:path arrowok="t"/>
            </v:shape>
            <v:shape id="_x0000_s1274" style="position:absolute;left:8656;top:732;width:2290;height:0" coordorigin="8656,732" coordsize="2290,0" path="m8656,732r2290,e" filled="f" strokeweight=".82pt">
              <v:path arrowok="t"/>
            </v:shape>
            <v:shape id="_x0000_s1273" style="position:absolute;left:1455;top:1106;width:2290;height:0" coordorigin="1455,1106" coordsize="2290,0" path="m1455,1106r2289,e" filled="f" strokeweight=".82pt">
              <v:path arrowok="t"/>
            </v:shape>
            <v:shape id="_x0000_s1272" style="position:absolute;left:3759;top:1106;width:1138;height:0" coordorigin="3759,1106" coordsize="1138,0" path="m3759,1106r1138,e" filled="f" strokeweight=".82pt">
              <v:path arrowok="t"/>
            </v:shape>
            <v:shape id="_x0000_s1271" style="position:absolute;left:4911;top:1106;width:3730;height:0" coordorigin="4911,1106" coordsize="3730,0" path="m4911,1106r3730,e" filled="f" strokeweight=".82pt">
              <v:path arrowok="t"/>
            </v:shape>
            <v:shape id="_x0000_s1270" style="position:absolute;left:8656;top:1106;width:2290;height:0" coordorigin="8656,1106" coordsize="2290,0" path="m8656,1106r2290,e" filled="f" strokeweight=".82pt">
              <v:path arrowok="t"/>
            </v:shape>
            <v:shape id="_x0000_s1269" style="position:absolute;left:1455;top:1483;width:2290;height:0" coordorigin="1455,1483" coordsize="2290,0" path="m1455,1483r2289,e" filled="f" strokeweight=".82pt">
              <v:path arrowok="t"/>
            </v:shape>
            <v:shape id="_x0000_s1268" style="position:absolute;left:3759;top:1483;width:1138;height:0" coordorigin="3759,1483" coordsize="1138,0" path="m3759,1483r1138,e" filled="f" strokeweight=".82pt">
              <v:path arrowok="t"/>
            </v:shape>
            <v:shape id="_x0000_s1267" style="position:absolute;left:4911;top:1483;width:3730;height:0" coordorigin="4911,1483" coordsize="3730,0" path="m4911,1483r3730,e" filled="f" strokeweight=".82pt">
              <v:path arrowok="t"/>
            </v:shape>
            <v:shape id="_x0000_s1266" style="position:absolute;left:8656;top:1483;width:2290;height:0" coordorigin="8656,1483" coordsize="2290,0" path="m8656,1483r2290,e" filled="f" strokeweight=".82pt">
              <v:path arrowok="t"/>
            </v:shape>
            <v:shape id="_x0000_s1265" style="position:absolute;left:1448;top:-24;width:0;height:1889" coordorigin="1448,-24" coordsize="0,1889" path="m1448,-24r,1888e" filled="f" strokeweight=".82pt">
              <v:path arrowok="t"/>
            </v:shape>
            <v:shape id="_x0000_s1264" style="position:absolute;left:1455;top:1857;width:2290;height:0" coordorigin="1455,1857" coordsize="2290,0" path="m1455,1857r2289,e" filled="f" strokeweight=".82pt">
              <v:path arrowok="t"/>
            </v:shape>
            <v:shape id="_x0000_s1263" style="position:absolute;left:3752;top:-24;width:0;height:1889" coordorigin="3752,-24" coordsize="0,1889" path="m3752,-24r,1888e" filled="f" strokeweight=".82pt">
              <v:path arrowok="t"/>
            </v:shape>
            <v:shape id="_x0000_s1262" style="position:absolute;left:3759;top:1857;width:1138;height:0" coordorigin="3759,1857" coordsize="1138,0" path="m3759,1857r1138,e" filled="f" strokeweight=".82pt">
              <v:path arrowok="t"/>
            </v:shape>
            <v:shape id="_x0000_s1261" style="position:absolute;left:4904;top:-24;width:0;height:1889" coordorigin="4904,-24" coordsize="0,1889" path="m4904,-24r,1888e" filled="f" strokeweight=".82pt">
              <v:path arrowok="t"/>
            </v:shape>
            <v:shape id="_x0000_s1260" style="position:absolute;left:4911;top:1857;width:3730;height:0" coordorigin="4911,1857" coordsize="3730,0" path="m4911,1857r3730,e" filled="f" strokeweight=".82pt">
              <v:path arrowok="t"/>
            </v:shape>
            <v:shape id="_x0000_s1259" style="position:absolute;left:8649;top:-24;width:0;height:1889" coordorigin="8649,-24" coordsize="0,1889" path="m8649,-24r,1888e" filled="f" strokeweight=".82pt">
              <v:path arrowok="t"/>
            </v:shape>
            <v:shape id="_x0000_s1258" style="position:absolute;left:8656;top:1857;width:2290;height:0" coordorigin="8656,1857" coordsize="2290,0" path="m8656,1857r2290,e" filled="f" strokeweight=".82pt">
              <v:path arrowok="t"/>
            </v:shape>
            <v:shape id="_x0000_s1257" style="position:absolute;left:10953;top:-24;width:0;height:1889" coordorigin="10953,-24" coordsize="0,1889" path="m10953,-24r,1888e" filled="f" strokeweight=".82pt">
              <v:path arrowok="t"/>
            </v:shape>
            <w10:wrap anchorx="page"/>
          </v:group>
        </w:pict>
      </w:r>
      <w:r w:rsidR="00934504">
        <w:rPr>
          <w:b/>
          <w:w w:val="99"/>
        </w:rPr>
        <w:t>Date</w:t>
      </w:r>
      <w:r w:rsidR="00934504">
        <w:rPr>
          <w:b/>
        </w:rPr>
        <w:t xml:space="preserve">                        </w:t>
      </w:r>
      <w:r w:rsidR="00934504">
        <w:rPr>
          <w:b/>
          <w:w w:val="99"/>
        </w:rPr>
        <w:t>Version</w:t>
      </w:r>
      <w:r w:rsidR="00934504">
        <w:rPr>
          <w:b/>
        </w:rPr>
        <w:t xml:space="preserve">                                </w:t>
      </w:r>
      <w:r w:rsidR="00934504">
        <w:rPr>
          <w:b/>
          <w:w w:val="99"/>
        </w:rPr>
        <w:t>Description</w:t>
      </w:r>
      <w:r w:rsidR="00934504">
        <w:rPr>
          <w:b/>
        </w:rPr>
        <w:t xml:space="preserve">                                            </w:t>
      </w:r>
      <w:r w:rsidR="00934504">
        <w:rPr>
          <w:b/>
          <w:w w:val="99"/>
        </w:rPr>
        <w:t>Author</w:t>
      </w:r>
    </w:p>
    <w:p w:rsidR="00B77D44" w:rsidRDefault="00B77D44">
      <w:pPr>
        <w:spacing w:before="10" w:line="120" w:lineRule="exact"/>
        <w:rPr>
          <w:sz w:val="13"/>
          <w:szCs w:val="13"/>
        </w:rPr>
      </w:pPr>
    </w:p>
    <w:p w:rsidR="009D4657" w:rsidRDefault="009D4657" w:rsidP="009D4657">
      <w:pPr>
        <w:ind w:left="236" w:firstLine="484"/>
      </w:pPr>
      <w:r>
        <w:rPr>
          <w:w w:val="99"/>
        </w:rPr>
        <w:t>19/04/1</w:t>
      </w:r>
      <w:r w:rsidR="00934504">
        <w:rPr>
          <w:w w:val="99"/>
        </w:rPr>
        <w:t>8</w:t>
      </w:r>
      <w:r w:rsidR="00934504">
        <w:t xml:space="preserve">                                </w:t>
      </w:r>
      <w:r>
        <w:t xml:space="preserve">  </w:t>
      </w:r>
      <w:r w:rsidR="00934504">
        <w:rPr>
          <w:w w:val="99"/>
        </w:rPr>
        <w:t>1.0</w:t>
      </w:r>
      <w:r w:rsidR="00934504">
        <w:t xml:space="preserve">                                                                                            </w:t>
      </w:r>
      <w:r>
        <w:t xml:space="preserve"> </w:t>
      </w:r>
      <w:r w:rsidR="00934504">
        <w:t xml:space="preserve"> </w:t>
      </w:r>
      <w:r>
        <w:t xml:space="preserve">   </w:t>
      </w:r>
      <w:r w:rsidR="00934504">
        <w:rPr>
          <w:w w:val="99"/>
        </w:rPr>
        <w:t>Andreea</w:t>
      </w:r>
      <w:r w:rsidR="00934504">
        <w:t xml:space="preserve"> </w:t>
      </w:r>
      <w:r w:rsidR="00934504">
        <w:rPr>
          <w:w w:val="99"/>
        </w:rPr>
        <w:t>Ionutas</w:t>
      </w:r>
    </w:p>
    <w:p w:rsidR="009D4657" w:rsidRDefault="009D4657" w:rsidP="009D4657"/>
    <w:p w:rsidR="009D4657" w:rsidRDefault="009D4657" w:rsidP="009D4657">
      <w:pPr>
        <w:tabs>
          <w:tab w:val="left" w:pos="3138"/>
          <w:tab w:val="left" w:pos="8196"/>
        </w:tabs>
        <w:ind w:firstLine="720"/>
      </w:pPr>
      <w:r>
        <w:t>15/05/18</w:t>
      </w:r>
      <w:r>
        <w:tab/>
        <w:t>2.0</w:t>
      </w:r>
      <w:r>
        <w:tab/>
        <w:t>Andreea Ionutas</w:t>
      </w:r>
    </w:p>
    <w:p w:rsidR="00B77D44" w:rsidRPr="009D4657" w:rsidRDefault="009D4657" w:rsidP="009D4657">
      <w:pPr>
        <w:tabs>
          <w:tab w:val="left" w:pos="834"/>
        </w:tabs>
        <w:sectPr w:rsidR="00B77D44" w:rsidRPr="009D4657">
          <w:headerReference w:type="default" r:id="rId7"/>
          <w:footerReference w:type="default" r:id="rId8"/>
          <w:pgSz w:w="12240" w:h="15840"/>
          <w:pgMar w:top="1540" w:right="1120" w:bottom="280" w:left="1320" w:header="712" w:footer="966" w:gutter="0"/>
          <w:pgNumType w:start="2"/>
          <w:cols w:space="720"/>
        </w:sectPr>
      </w:pPr>
      <w:r>
        <w:tab/>
      </w:r>
    </w:p>
    <w:p w:rsidR="00B77D44" w:rsidRDefault="00B77D44">
      <w:pPr>
        <w:spacing w:before="16" w:line="200" w:lineRule="exact"/>
      </w:pPr>
    </w:p>
    <w:p w:rsidR="00B77D44" w:rsidRDefault="00934504">
      <w:pPr>
        <w:spacing w:before="13"/>
        <w:ind w:left="3384" w:right="3584"/>
        <w:jc w:val="center"/>
        <w:rPr>
          <w:sz w:val="36"/>
          <w:szCs w:val="36"/>
        </w:rPr>
      </w:pPr>
      <w:r>
        <w:rPr>
          <w:b/>
          <w:sz w:val="36"/>
          <w:szCs w:val="36"/>
        </w:rPr>
        <w:t>Table of Contents</w:t>
      </w:r>
    </w:p>
    <w:p w:rsidR="00B77D44" w:rsidRDefault="00B77D44">
      <w:pPr>
        <w:spacing w:before="7" w:line="240" w:lineRule="exact"/>
        <w:rPr>
          <w:sz w:val="24"/>
          <w:szCs w:val="24"/>
        </w:rPr>
      </w:pPr>
    </w:p>
    <w:p w:rsidR="00B77D44" w:rsidRDefault="00934504">
      <w:pPr>
        <w:ind w:left="86" w:right="284"/>
        <w:jc w:val="center"/>
      </w:pPr>
      <w:r>
        <w:rPr>
          <w:w w:val="99"/>
        </w:rPr>
        <w:t>I.</w:t>
      </w:r>
      <w:r>
        <w:t xml:space="preserve">      </w:t>
      </w:r>
      <w:r>
        <w:rPr>
          <w:w w:val="99"/>
        </w:rPr>
        <w:t>Project</w:t>
      </w:r>
      <w:r>
        <w:t xml:space="preserve"> </w:t>
      </w:r>
      <w:r>
        <w:rPr>
          <w:w w:val="99"/>
        </w:rPr>
        <w:t>Specification</w:t>
      </w:r>
      <w:r>
        <w:t xml:space="preserve">                                                                                                                                               </w:t>
      </w:r>
      <w:r>
        <w:rPr>
          <w:w w:val="99"/>
        </w:rPr>
        <w:t>4</w:t>
      </w:r>
    </w:p>
    <w:p w:rsidR="00B77D44" w:rsidRDefault="00B77D44">
      <w:pPr>
        <w:spacing w:before="10" w:line="240" w:lineRule="exact"/>
        <w:rPr>
          <w:sz w:val="24"/>
          <w:szCs w:val="24"/>
        </w:rPr>
      </w:pPr>
    </w:p>
    <w:p w:rsidR="00B77D44" w:rsidRDefault="00934504">
      <w:pPr>
        <w:ind w:left="86" w:right="284"/>
        <w:jc w:val="center"/>
      </w:pPr>
      <w:r>
        <w:rPr>
          <w:w w:val="99"/>
        </w:rPr>
        <w:t>II.</w:t>
      </w:r>
      <w:r>
        <w:t xml:space="preserve">     </w:t>
      </w:r>
      <w:r>
        <w:rPr>
          <w:w w:val="99"/>
        </w:rPr>
        <w:t>Elaboration</w:t>
      </w:r>
      <w:r>
        <w:t xml:space="preserve"> </w:t>
      </w:r>
      <w:r>
        <w:rPr>
          <w:w w:val="99"/>
        </w:rPr>
        <w:t>–</w:t>
      </w:r>
      <w:r>
        <w:t xml:space="preserve"> </w:t>
      </w:r>
      <w:r>
        <w:rPr>
          <w:w w:val="99"/>
        </w:rPr>
        <w:t>Iteration</w:t>
      </w:r>
      <w:r>
        <w:t xml:space="preserve"> </w:t>
      </w:r>
      <w:r>
        <w:rPr>
          <w:w w:val="99"/>
        </w:rPr>
        <w:t>1.1</w:t>
      </w:r>
      <w:r>
        <w:t xml:space="preserve">                                                                                                                                      </w:t>
      </w:r>
      <w:r>
        <w:rPr>
          <w:w w:val="99"/>
        </w:rPr>
        <w:t>4</w:t>
      </w:r>
    </w:p>
    <w:p w:rsidR="00B77D44" w:rsidRDefault="00B77D44">
      <w:pPr>
        <w:spacing w:before="10" w:line="240" w:lineRule="exact"/>
        <w:rPr>
          <w:sz w:val="24"/>
          <w:szCs w:val="24"/>
        </w:rPr>
      </w:pPr>
    </w:p>
    <w:p w:rsidR="00B77D44" w:rsidRDefault="00934504">
      <w:pPr>
        <w:ind w:left="86" w:right="284"/>
        <w:jc w:val="center"/>
      </w:pPr>
      <w:r>
        <w:rPr>
          <w:w w:val="99"/>
        </w:rPr>
        <w:t>1.</w:t>
      </w:r>
      <w:r>
        <w:t xml:space="preserve">      </w:t>
      </w:r>
      <w:r>
        <w:rPr>
          <w:w w:val="99"/>
        </w:rPr>
        <w:t>Domain</w:t>
      </w:r>
      <w:r>
        <w:t xml:space="preserve"> </w:t>
      </w:r>
      <w:r>
        <w:rPr>
          <w:w w:val="99"/>
        </w:rPr>
        <w:t>Model</w:t>
      </w:r>
      <w:r>
        <w:t xml:space="preserve">                                                                                                                                                        </w:t>
      </w:r>
      <w:r>
        <w:rPr>
          <w:w w:val="99"/>
        </w:rPr>
        <w:t>4</w:t>
      </w:r>
    </w:p>
    <w:p w:rsidR="00B77D44" w:rsidRDefault="00B77D44">
      <w:pPr>
        <w:spacing w:before="10" w:line="240" w:lineRule="exact"/>
        <w:rPr>
          <w:sz w:val="24"/>
          <w:szCs w:val="24"/>
        </w:rPr>
      </w:pPr>
    </w:p>
    <w:p w:rsidR="00B77D44" w:rsidRDefault="00934504">
      <w:pPr>
        <w:ind w:left="86" w:right="284"/>
        <w:jc w:val="center"/>
      </w:pPr>
      <w:r>
        <w:rPr>
          <w:w w:val="99"/>
        </w:rPr>
        <w:t>2.</w:t>
      </w:r>
      <w:r>
        <w:t xml:space="preserve">      </w:t>
      </w:r>
      <w:r>
        <w:rPr>
          <w:w w:val="99"/>
        </w:rPr>
        <w:t>Architectural</w:t>
      </w:r>
      <w:r>
        <w:t xml:space="preserve"> </w:t>
      </w:r>
      <w:r>
        <w:rPr>
          <w:w w:val="99"/>
        </w:rPr>
        <w:t>Design</w:t>
      </w:r>
      <w:r>
        <w:t xml:space="preserve">                                                                                                                                               </w:t>
      </w:r>
      <w:r>
        <w:rPr>
          <w:w w:val="99"/>
        </w:rPr>
        <w:t>5</w:t>
      </w:r>
    </w:p>
    <w:p w:rsidR="00B77D44" w:rsidRDefault="00934504">
      <w:pPr>
        <w:spacing w:before="70"/>
        <w:ind w:left="552"/>
      </w:pPr>
      <w:r>
        <w:rPr>
          <w:w w:val="99"/>
        </w:rPr>
        <w:t>2.1</w:t>
      </w:r>
      <w:r>
        <w:t xml:space="preserve">        </w:t>
      </w:r>
      <w:r>
        <w:rPr>
          <w:w w:val="99"/>
        </w:rPr>
        <w:t>Conceptual</w:t>
      </w:r>
      <w:r>
        <w:t xml:space="preserve"> </w:t>
      </w:r>
      <w:r>
        <w:rPr>
          <w:w w:val="99"/>
        </w:rPr>
        <w:t>Architecture</w:t>
      </w:r>
      <w:r>
        <w:t xml:space="preserve">                                                                                                                            </w:t>
      </w:r>
      <w:r>
        <w:rPr>
          <w:w w:val="99"/>
        </w:rPr>
        <w:t>5</w:t>
      </w:r>
    </w:p>
    <w:p w:rsidR="00B77D44" w:rsidRDefault="00934504">
      <w:pPr>
        <w:spacing w:before="10"/>
        <w:ind w:left="552"/>
      </w:pPr>
      <w:r>
        <w:rPr>
          <w:w w:val="99"/>
        </w:rPr>
        <w:t>2.2</w:t>
      </w:r>
      <w:r>
        <w:t xml:space="preserve">        </w:t>
      </w:r>
      <w:r>
        <w:rPr>
          <w:w w:val="99"/>
        </w:rPr>
        <w:t>Package</w:t>
      </w:r>
      <w:r>
        <w:t xml:space="preserve"> </w:t>
      </w:r>
      <w:r>
        <w:rPr>
          <w:w w:val="99"/>
        </w:rPr>
        <w:t>Design</w:t>
      </w:r>
      <w:r>
        <w:t xml:space="preserve">                                                                                                                                          </w:t>
      </w:r>
      <w:r>
        <w:rPr>
          <w:w w:val="99"/>
        </w:rPr>
        <w:t>6</w:t>
      </w:r>
    </w:p>
    <w:p w:rsidR="00B77D44" w:rsidRDefault="00934504">
      <w:pPr>
        <w:spacing w:before="10"/>
        <w:ind w:left="552"/>
      </w:pPr>
      <w:r>
        <w:rPr>
          <w:w w:val="99"/>
        </w:rPr>
        <w:t>2.3</w:t>
      </w:r>
      <w:r>
        <w:t xml:space="preserve">        </w:t>
      </w:r>
      <w:r>
        <w:rPr>
          <w:w w:val="99"/>
        </w:rPr>
        <w:t>Component</w:t>
      </w:r>
      <w:r>
        <w:t xml:space="preserve"> </w:t>
      </w:r>
      <w:r>
        <w:rPr>
          <w:w w:val="99"/>
        </w:rPr>
        <w:t>and</w:t>
      </w:r>
      <w:r>
        <w:t xml:space="preserve"> </w:t>
      </w:r>
      <w:r>
        <w:rPr>
          <w:w w:val="99"/>
        </w:rPr>
        <w:t>Deployment</w:t>
      </w:r>
      <w:r>
        <w:t xml:space="preserve"> </w:t>
      </w:r>
      <w:r>
        <w:rPr>
          <w:w w:val="99"/>
        </w:rPr>
        <w:t>Diagrams</w:t>
      </w:r>
      <w:r>
        <w:t xml:space="preserve">                                                                                                     </w:t>
      </w:r>
      <w:r>
        <w:rPr>
          <w:w w:val="99"/>
        </w:rPr>
        <w:t>7</w:t>
      </w:r>
    </w:p>
    <w:p w:rsidR="00B77D44" w:rsidRDefault="00B77D44">
      <w:pPr>
        <w:spacing w:before="11" w:line="240" w:lineRule="exact"/>
        <w:rPr>
          <w:sz w:val="24"/>
          <w:szCs w:val="24"/>
        </w:rPr>
      </w:pPr>
    </w:p>
    <w:p w:rsidR="00B77D44" w:rsidRDefault="00934504">
      <w:pPr>
        <w:ind w:left="86" w:right="284"/>
        <w:jc w:val="center"/>
      </w:pPr>
      <w:r>
        <w:rPr>
          <w:w w:val="99"/>
        </w:rPr>
        <w:t>III.</w:t>
      </w:r>
      <w:r>
        <w:t xml:space="preserve">        </w:t>
      </w:r>
      <w:r>
        <w:rPr>
          <w:w w:val="99"/>
        </w:rPr>
        <w:t>Elaboration</w:t>
      </w:r>
      <w:r>
        <w:t xml:space="preserve"> </w:t>
      </w:r>
      <w:r>
        <w:rPr>
          <w:w w:val="99"/>
        </w:rPr>
        <w:t>–</w:t>
      </w:r>
      <w:r>
        <w:t xml:space="preserve"> </w:t>
      </w:r>
      <w:r>
        <w:rPr>
          <w:w w:val="99"/>
        </w:rPr>
        <w:t>Iteration</w:t>
      </w:r>
      <w:r>
        <w:t xml:space="preserve"> </w:t>
      </w:r>
      <w:r>
        <w:rPr>
          <w:w w:val="99"/>
        </w:rPr>
        <w:t>1.2</w:t>
      </w:r>
      <w:r>
        <w:t xml:space="preserve">                                                                                                                                  </w:t>
      </w:r>
      <w:r>
        <w:rPr>
          <w:w w:val="99"/>
        </w:rPr>
        <w:t>8</w:t>
      </w:r>
    </w:p>
    <w:p w:rsidR="00B77D44" w:rsidRDefault="00B77D44">
      <w:pPr>
        <w:spacing w:before="10" w:line="240" w:lineRule="exact"/>
        <w:rPr>
          <w:sz w:val="24"/>
          <w:szCs w:val="24"/>
        </w:rPr>
      </w:pPr>
    </w:p>
    <w:p w:rsidR="00B77D44" w:rsidRDefault="00934504">
      <w:pPr>
        <w:ind w:left="86" w:right="284"/>
        <w:jc w:val="center"/>
      </w:pPr>
      <w:r>
        <w:rPr>
          <w:w w:val="99"/>
        </w:rPr>
        <w:t>1.</w:t>
      </w:r>
      <w:r>
        <w:t xml:space="preserve">      </w:t>
      </w:r>
      <w:r>
        <w:rPr>
          <w:w w:val="99"/>
        </w:rPr>
        <w:t>Design</w:t>
      </w:r>
      <w:r>
        <w:t xml:space="preserve"> </w:t>
      </w:r>
      <w:r>
        <w:rPr>
          <w:w w:val="99"/>
        </w:rPr>
        <w:t>Model</w:t>
      </w:r>
      <w:r>
        <w:t xml:space="preserve">                                                                                                                                                          </w:t>
      </w:r>
      <w:r>
        <w:rPr>
          <w:w w:val="99"/>
        </w:rPr>
        <w:t>8</w:t>
      </w:r>
    </w:p>
    <w:p w:rsidR="00B77D44" w:rsidRDefault="00934504">
      <w:pPr>
        <w:spacing w:before="70"/>
        <w:ind w:left="552"/>
      </w:pPr>
      <w:r>
        <w:rPr>
          <w:w w:val="99"/>
        </w:rPr>
        <w:t>1.1</w:t>
      </w:r>
      <w:r>
        <w:t xml:space="preserve">        </w:t>
      </w:r>
      <w:r>
        <w:rPr>
          <w:w w:val="99"/>
        </w:rPr>
        <w:t>Dynamic</w:t>
      </w:r>
      <w:r>
        <w:t xml:space="preserve"> </w:t>
      </w:r>
      <w:r>
        <w:rPr>
          <w:w w:val="99"/>
        </w:rPr>
        <w:t>Behavior</w:t>
      </w:r>
      <w:r>
        <w:t xml:space="preserve">                                                                                                                                     </w:t>
      </w:r>
      <w:r>
        <w:rPr>
          <w:w w:val="99"/>
        </w:rPr>
        <w:t>8</w:t>
      </w:r>
    </w:p>
    <w:p w:rsidR="00B77D44" w:rsidRDefault="00934504">
      <w:pPr>
        <w:spacing w:before="10"/>
        <w:ind w:left="552"/>
      </w:pPr>
      <w:r>
        <w:rPr>
          <w:w w:val="99"/>
        </w:rPr>
        <w:t>1.2</w:t>
      </w:r>
      <w:r>
        <w:t xml:space="preserve">        </w:t>
      </w:r>
      <w:r>
        <w:rPr>
          <w:w w:val="99"/>
        </w:rPr>
        <w:t>Class</w:t>
      </w:r>
      <w:r>
        <w:t xml:space="preserve"> </w:t>
      </w:r>
      <w:r>
        <w:rPr>
          <w:w w:val="99"/>
        </w:rPr>
        <w:t>Design</w:t>
      </w:r>
      <w:r>
        <w:t xml:space="preserve">                                                                                                                                              </w:t>
      </w:r>
      <w:r>
        <w:rPr>
          <w:w w:val="99"/>
        </w:rPr>
        <w:t>9</w:t>
      </w:r>
    </w:p>
    <w:p w:rsidR="00B77D44" w:rsidRDefault="00B77D44">
      <w:pPr>
        <w:spacing w:before="10" w:line="240" w:lineRule="exact"/>
        <w:rPr>
          <w:sz w:val="24"/>
          <w:szCs w:val="24"/>
        </w:rPr>
      </w:pPr>
    </w:p>
    <w:p w:rsidR="00B77D44" w:rsidRDefault="00934504">
      <w:pPr>
        <w:ind w:left="86" w:right="281"/>
        <w:jc w:val="center"/>
      </w:pPr>
      <w:r>
        <w:rPr>
          <w:w w:val="99"/>
        </w:rPr>
        <w:t>2.</w:t>
      </w:r>
      <w:r>
        <w:t xml:space="preserve">      </w:t>
      </w:r>
      <w:r>
        <w:rPr>
          <w:w w:val="99"/>
        </w:rPr>
        <w:t>Data</w:t>
      </w:r>
      <w:r>
        <w:t xml:space="preserve"> </w:t>
      </w:r>
      <w:r>
        <w:rPr>
          <w:w w:val="99"/>
        </w:rPr>
        <w:t>Model</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pPr>
      <w:r>
        <w:rPr>
          <w:w w:val="99"/>
        </w:rPr>
        <w:t>3.</w:t>
      </w:r>
      <w:r>
        <w:t xml:space="preserve">      </w:t>
      </w:r>
      <w:r>
        <w:rPr>
          <w:w w:val="99"/>
        </w:rPr>
        <w:t>Unit</w:t>
      </w:r>
      <w:r>
        <w:t xml:space="preserve"> </w:t>
      </w:r>
      <w:r>
        <w:rPr>
          <w:w w:val="99"/>
        </w:rPr>
        <w:t>Testing</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pPr>
      <w:r>
        <w:rPr>
          <w:w w:val="99"/>
        </w:rPr>
        <w:t>IV.</w:t>
      </w:r>
      <w:r>
        <w:t xml:space="preserve">        </w:t>
      </w:r>
      <w:r>
        <w:rPr>
          <w:w w:val="99"/>
        </w:rPr>
        <w:t>Elaboration</w:t>
      </w:r>
      <w:r>
        <w:t xml:space="preserve"> </w:t>
      </w:r>
      <w:r>
        <w:rPr>
          <w:w w:val="99"/>
        </w:rPr>
        <w:t>–</w:t>
      </w:r>
      <w:r>
        <w:t xml:space="preserve"> </w:t>
      </w:r>
      <w:r>
        <w:rPr>
          <w:w w:val="99"/>
        </w:rPr>
        <w:t>Iteration</w:t>
      </w:r>
      <w:r>
        <w:t xml:space="preserve"> </w:t>
      </w:r>
      <w:r>
        <w:rPr>
          <w:w w:val="99"/>
        </w:rPr>
        <w:t>2</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pPr>
      <w:r>
        <w:rPr>
          <w:w w:val="99"/>
        </w:rPr>
        <w:t>1.</w:t>
      </w:r>
      <w:r>
        <w:t xml:space="preserve">      </w:t>
      </w:r>
      <w:r>
        <w:rPr>
          <w:w w:val="99"/>
        </w:rPr>
        <w:t>Architectural</w:t>
      </w:r>
      <w:r>
        <w:t xml:space="preserve"> </w:t>
      </w:r>
      <w:r>
        <w:rPr>
          <w:w w:val="99"/>
        </w:rPr>
        <w:t>Design</w:t>
      </w:r>
      <w:r>
        <w:t xml:space="preserve"> </w:t>
      </w:r>
      <w:r>
        <w:rPr>
          <w:w w:val="99"/>
        </w:rPr>
        <w:t>Refinement</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pPr>
      <w:r>
        <w:rPr>
          <w:w w:val="99"/>
        </w:rPr>
        <w:t>2.</w:t>
      </w:r>
      <w:r>
        <w:t xml:space="preserve">      </w:t>
      </w:r>
      <w:r>
        <w:rPr>
          <w:w w:val="99"/>
        </w:rPr>
        <w:t>Design</w:t>
      </w:r>
      <w:r>
        <w:t xml:space="preserve"> </w:t>
      </w:r>
      <w:r>
        <w:rPr>
          <w:w w:val="99"/>
        </w:rPr>
        <w:t>Model</w:t>
      </w:r>
      <w:r>
        <w:t xml:space="preserve"> </w:t>
      </w:r>
      <w:r>
        <w:rPr>
          <w:w w:val="99"/>
        </w:rPr>
        <w:t>Refinement</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pPr>
      <w:r>
        <w:rPr>
          <w:w w:val="99"/>
        </w:rPr>
        <w:t>V.</w:t>
      </w:r>
      <w:r>
        <w:t xml:space="preserve">     </w:t>
      </w:r>
      <w:r>
        <w:rPr>
          <w:w w:val="99"/>
        </w:rPr>
        <w:t>Construction</w:t>
      </w:r>
      <w:r>
        <w:t xml:space="preserve"> </w:t>
      </w:r>
      <w:r>
        <w:rPr>
          <w:w w:val="99"/>
        </w:rPr>
        <w:t>and</w:t>
      </w:r>
      <w:r>
        <w:t xml:space="preserve"> </w:t>
      </w:r>
      <w:r>
        <w:rPr>
          <w:w w:val="99"/>
        </w:rPr>
        <w:t>Transition</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pPr>
      <w:r>
        <w:rPr>
          <w:w w:val="99"/>
        </w:rPr>
        <w:t>1.</w:t>
      </w:r>
      <w:r>
        <w:t xml:space="preserve">      </w:t>
      </w:r>
      <w:r>
        <w:rPr>
          <w:w w:val="99"/>
        </w:rPr>
        <w:t>System</w:t>
      </w:r>
      <w:r>
        <w:t xml:space="preserve"> </w:t>
      </w:r>
      <w:r>
        <w:rPr>
          <w:w w:val="99"/>
        </w:rPr>
        <w:t>Testing</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pPr>
      <w:r>
        <w:rPr>
          <w:w w:val="99"/>
        </w:rPr>
        <w:t>2.</w:t>
      </w:r>
      <w:r>
        <w:t xml:space="preserve">      </w:t>
      </w:r>
      <w:r>
        <w:rPr>
          <w:w w:val="99"/>
        </w:rPr>
        <w:t>Future</w:t>
      </w:r>
      <w:r>
        <w:t xml:space="preserve"> </w:t>
      </w:r>
      <w:r>
        <w:rPr>
          <w:w w:val="99"/>
        </w:rPr>
        <w:t>improvements</w:t>
      </w:r>
      <w:r>
        <w:t xml:space="preserve">                                                                                                                                            </w:t>
      </w:r>
      <w:r>
        <w:rPr>
          <w:w w:val="99"/>
        </w:rPr>
        <w:t>10</w:t>
      </w:r>
    </w:p>
    <w:p w:rsidR="00B77D44" w:rsidRDefault="00B77D44">
      <w:pPr>
        <w:spacing w:before="10" w:line="240" w:lineRule="exact"/>
        <w:rPr>
          <w:sz w:val="24"/>
          <w:szCs w:val="24"/>
        </w:rPr>
      </w:pPr>
    </w:p>
    <w:p w:rsidR="00B77D44" w:rsidRDefault="00934504">
      <w:pPr>
        <w:ind w:left="86" w:right="281"/>
        <w:jc w:val="center"/>
        <w:sectPr w:rsidR="00B77D44">
          <w:pgSz w:w="12240" w:h="15840"/>
          <w:pgMar w:top="1540" w:right="1120" w:bottom="280" w:left="1320" w:header="712" w:footer="966" w:gutter="0"/>
          <w:cols w:space="720"/>
        </w:sectPr>
      </w:pPr>
      <w:r>
        <w:rPr>
          <w:w w:val="99"/>
        </w:rPr>
        <w:t>VI.</w:t>
      </w:r>
      <w:r>
        <w:t xml:space="preserve">        </w:t>
      </w:r>
      <w:r>
        <w:rPr>
          <w:w w:val="99"/>
        </w:rPr>
        <w:t>Bibliography</w:t>
      </w:r>
      <w:r>
        <w:t xml:space="preserve">                                                                                                                                                     </w:t>
      </w:r>
      <w:r>
        <w:rPr>
          <w:w w:val="99"/>
        </w:rPr>
        <w:t>11</w:t>
      </w:r>
    </w:p>
    <w:p w:rsidR="00B77D44" w:rsidRDefault="00B77D44">
      <w:pPr>
        <w:spacing w:before="3" w:line="120" w:lineRule="exact"/>
        <w:rPr>
          <w:sz w:val="13"/>
          <w:szCs w:val="13"/>
        </w:rPr>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Pr="008703C3" w:rsidRDefault="00934504" w:rsidP="008703C3">
      <w:pPr>
        <w:pStyle w:val="ListParagraph"/>
        <w:numPr>
          <w:ilvl w:val="0"/>
          <w:numId w:val="5"/>
        </w:numPr>
        <w:spacing w:before="29"/>
        <w:rPr>
          <w:b/>
          <w:sz w:val="24"/>
          <w:szCs w:val="24"/>
        </w:rPr>
      </w:pPr>
      <w:r w:rsidRPr="008703C3">
        <w:rPr>
          <w:b/>
          <w:sz w:val="24"/>
          <w:szCs w:val="24"/>
        </w:rPr>
        <w:t>Project Specification</w:t>
      </w:r>
    </w:p>
    <w:p w:rsidR="008703C3" w:rsidRPr="008703C3" w:rsidRDefault="008703C3" w:rsidP="008703C3">
      <w:pPr>
        <w:pStyle w:val="ListParagraph"/>
        <w:spacing w:before="29"/>
        <w:ind w:left="840"/>
        <w:rPr>
          <w:sz w:val="24"/>
          <w:szCs w:val="24"/>
        </w:rPr>
      </w:pPr>
    </w:p>
    <w:p w:rsidR="00B77D44" w:rsidRPr="00C235DB" w:rsidRDefault="008703C3" w:rsidP="008703C3">
      <w:pPr>
        <w:spacing w:before="7" w:line="276" w:lineRule="auto"/>
        <w:rPr>
          <w:rFonts w:ascii="Georgia" w:hAnsi="Georgia"/>
          <w:color w:val="333333"/>
          <w:sz w:val="24"/>
          <w:szCs w:val="24"/>
        </w:rPr>
      </w:pPr>
      <w:r w:rsidRPr="00C235DB">
        <w:rPr>
          <w:rFonts w:ascii="Georgia" w:hAnsi="Georgia"/>
          <w:color w:val="333333"/>
          <w:sz w:val="24"/>
          <w:szCs w:val="24"/>
        </w:rPr>
        <w:t>Online Pizza ordering system is a web-based application which enables customers to order their pizzas online for home delivery or pick up from the pizzeria.</w:t>
      </w:r>
    </w:p>
    <w:p w:rsidR="00C235DB" w:rsidRDefault="008703C3" w:rsidP="00C235DB">
      <w:pPr>
        <w:spacing w:before="7" w:line="276" w:lineRule="auto"/>
        <w:rPr>
          <w:rFonts w:ascii="Georgia" w:hAnsi="Georgia"/>
          <w:color w:val="333333"/>
          <w:sz w:val="24"/>
          <w:szCs w:val="24"/>
        </w:rPr>
      </w:pPr>
      <w:r w:rsidRPr="00C235DB">
        <w:rPr>
          <w:rFonts w:ascii="Georgia" w:hAnsi="Georgia"/>
          <w:color w:val="333333"/>
          <w:sz w:val="24"/>
          <w:szCs w:val="24"/>
        </w:rPr>
        <w:t>The main objectives of this ordering system are:</w:t>
      </w:r>
    </w:p>
    <w:p w:rsidR="008703C3" w:rsidRPr="00C235DB" w:rsidRDefault="008703C3" w:rsidP="00C235DB">
      <w:pPr>
        <w:pStyle w:val="ListParagraph"/>
        <w:numPr>
          <w:ilvl w:val="0"/>
          <w:numId w:val="7"/>
        </w:numPr>
        <w:spacing w:before="7" w:line="276" w:lineRule="auto"/>
        <w:rPr>
          <w:bCs/>
          <w:color w:val="000000"/>
          <w:sz w:val="22"/>
          <w:szCs w:val="22"/>
        </w:rPr>
      </w:pPr>
      <w:r w:rsidRPr="00C235DB">
        <w:rPr>
          <w:bCs/>
          <w:color w:val="000000"/>
          <w:sz w:val="22"/>
          <w:szCs w:val="22"/>
        </w:rPr>
        <w:t>Build your own pizza – This system will help customers in ordering custom pizzas. So the customer will pick exactly the things which he/she wants in their pizza. This will surely enhance the image of the pizzeria and customer satisfaction will be more.</w:t>
      </w:r>
    </w:p>
    <w:p w:rsidR="00C235DB" w:rsidRPr="00C235DB" w:rsidRDefault="00C235DB" w:rsidP="00C235DB">
      <w:pPr>
        <w:pStyle w:val="ListParagraph"/>
        <w:numPr>
          <w:ilvl w:val="0"/>
          <w:numId w:val="6"/>
        </w:numPr>
        <w:spacing w:before="7" w:line="276" w:lineRule="auto"/>
        <w:rPr>
          <w:bCs/>
          <w:color w:val="000000"/>
          <w:sz w:val="22"/>
          <w:szCs w:val="22"/>
        </w:rPr>
      </w:pPr>
      <w:r w:rsidRPr="00C235DB">
        <w:rPr>
          <w:bCs/>
          <w:color w:val="000000"/>
          <w:sz w:val="22"/>
          <w:szCs w:val="22"/>
        </w:rPr>
        <w:t>Reduce Paper Work- As most of the things will be performed online, it will reduce the usage of paper for the pizzeria.</w:t>
      </w:r>
    </w:p>
    <w:p w:rsidR="00C235DB" w:rsidRPr="00C235DB" w:rsidRDefault="00C235DB" w:rsidP="00C235DB">
      <w:pPr>
        <w:pStyle w:val="ListParagraph"/>
        <w:numPr>
          <w:ilvl w:val="0"/>
          <w:numId w:val="6"/>
        </w:numPr>
        <w:spacing w:before="7" w:line="276" w:lineRule="auto"/>
        <w:rPr>
          <w:bCs/>
          <w:color w:val="000000"/>
          <w:sz w:val="22"/>
          <w:szCs w:val="22"/>
        </w:rPr>
      </w:pPr>
      <w:r w:rsidRPr="00C235DB">
        <w:rPr>
          <w:bCs/>
          <w:color w:val="000000"/>
          <w:sz w:val="22"/>
          <w:szCs w:val="22"/>
        </w:rPr>
        <w:t>Improves Efficiency- This system will make things easier for staff as whole ordering process is done by the customer only.</w:t>
      </w:r>
    </w:p>
    <w:p w:rsidR="008703C3" w:rsidRPr="008703C3" w:rsidRDefault="008703C3" w:rsidP="008703C3">
      <w:pPr>
        <w:shd w:val="clear" w:color="auto" w:fill="FFFFFF"/>
        <w:spacing w:line="360" w:lineRule="atLeast"/>
        <w:rPr>
          <w:rFonts w:ascii="Georgia" w:hAnsi="Georgia"/>
          <w:color w:val="333333"/>
          <w:sz w:val="24"/>
          <w:szCs w:val="24"/>
        </w:rPr>
      </w:pPr>
    </w:p>
    <w:p w:rsidR="008703C3" w:rsidRPr="008703C3" w:rsidRDefault="008703C3" w:rsidP="008703C3">
      <w:pPr>
        <w:spacing w:before="7" w:line="276" w:lineRule="auto"/>
        <w:rPr>
          <w:bCs/>
          <w:color w:val="000000"/>
          <w:sz w:val="22"/>
          <w:szCs w:val="22"/>
        </w:rPr>
      </w:pPr>
    </w:p>
    <w:p w:rsidR="00B77D44" w:rsidRDefault="00B77D44">
      <w:pPr>
        <w:spacing w:line="200" w:lineRule="exact"/>
      </w:pPr>
    </w:p>
    <w:p w:rsidR="00B77D44" w:rsidRDefault="00B77D44">
      <w:pPr>
        <w:spacing w:line="200" w:lineRule="exact"/>
      </w:pPr>
    </w:p>
    <w:p w:rsidR="00B77D44" w:rsidRDefault="00934504">
      <w:pPr>
        <w:ind w:left="120"/>
        <w:rPr>
          <w:sz w:val="24"/>
          <w:szCs w:val="24"/>
        </w:rPr>
      </w:pPr>
      <w:r>
        <w:rPr>
          <w:b/>
          <w:sz w:val="24"/>
          <w:szCs w:val="24"/>
        </w:rPr>
        <w:t>II.        Elaboration – Iteration 1.1</w:t>
      </w:r>
    </w:p>
    <w:p w:rsidR="00B77D44" w:rsidRDefault="00B77D44">
      <w:pPr>
        <w:spacing w:line="120" w:lineRule="exact"/>
        <w:rPr>
          <w:sz w:val="12"/>
          <w:szCs w:val="12"/>
        </w:rPr>
      </w:pPr>
    </w:p>
    <w:p w:rsidR="00B77D44" w:rsidRDefault="00934504">
      <w:pPr>
        <w:spacing w:line="260" w:lineRule="exact"/>
        <w:ind w:left="120"/>
        <w:rPr>
          <w:sz w:val="24"/>
          <w:szCs w:val="24"/>
        </w:rPr>
      </w:pPr>
      <w:r>
        <w:rPr>
          <w:b/>
          <w:position w:val="-1"/>
          <w:sz w:val="24"/>
          <w:szCs w:val="24"/>
        </w:rPr>
        <w:t>1.         Domain Model</w:t>
      </w:r>
    </w:p>
    <w:p w:rsidR="00B77D44" w:rsidRDefault="00B77D44">
      <w:pPr>
        <w:spacing w:before="6" w:line="160" w:lineRule="exact"/>
        <w:rPr>
          <w:sz w:val="16"/>
          <w:szCs w:val="16"/>
        </w:rPr>
      </w:pPr>
    </w:p>
    <w:p w:rsidR="00B77D44" w:rsidRDefault="00B77D44">
      <w:pPr>
        <w:spacing w:line="200" w:lineRule="exact"/>
      </w:pPr>
    </w:p>
    <w:p w:rsidR="00B77D44" w:rsidRDefault="00D640FA">
      <w:pPr>
        <w:spacing w:before="33" w:line="240" w:lineRule="exact"/>
        <w:ind w:left="3511" w:right="4195"/>
        <w:jc w:val="center"/>
      </w:pPr>
      <w:r>
        <w:pict>
          <v:group id="_x0000_s1035" style="position:absolute;left:0;text-align:left;margin-left:101.1pt;margin-top:-4.5pt;width:400.8pt;height:127.95pt;z-index:-251658752;mso-position-horizontal-relative:page" coordorigin="2023,-90" coordsize="8016,2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5" type="#_x0000_t75" style="position:absolute;left:2023;top:-90;width:8016;height:2559">
              <v:imagedata r:id="rId9" o:title=""/>
            </v:shape>
            <v:shape id="_x0000_s1254" style="position:absolute;left:3320;top:796;width:6046;height:1307" coordorigin="3320,796" coordsize="6046,1307" path="m8789,908r-14,2l8777,925r15,-2l8789,908xe" fillcolor="black" stroked="f">
              <v:path arrowok="t"/>
            </v:shape>
            <v:shape id="_x0000_s1253" style="position:absolute;left:3320;top:796;width:6046;height:1307" coordorigin="3320,796" coordsize="6046,1307" path="m8760,912r-15,3l8747,929r15,-2l8760,912xe" fillcolor="black" stroked="f">
              <v:path arrowok="t"/>
            </v:shape>
            <v:shape id="_x0000_s1252" style="position:absolute;left:3320;top:796;width:6046;height:1307" coordorigin="3320,796" coordsize="6046,1307" path="m8715,919r3,15l8722,933r10,-1l8730,917r-10,1l8715,919xe" fillcolor="black" stroked="f">
              <v:path arrowok="t"/>
            </v:shape>
            <v:shape id="_x0000_s1251" style="position:absolute;left:3320;top:796;width:6046;height:1307" coordorigin="3320,796" coordsize="6046,1307" path="m8700,922r-14,2l8688,939r15,-2l8700,922xe" fillcolor="black" stroked="f">
              <v:path arrowok="t"/>
            </v:shape>
            <v:shape id="_x0000_s1250" style="position:absolute;left:3320;top:796;width:6046;height:1307" coordorigin="3320,796" coordsize="6046,1307" path="m8671,927r-15,2l8659,944r14,-2l8671,927xe" fillcolor="black" stroked="f">
              <v:path arrowok="t"/>
            </v:shape>
            <v:shape id="_x0000_s1249" style="position:absolute;left:3320;top:796;width:6046;height:1307" coordorigin="3320,796" coordsize="6046,1307" path="m8641,932r-15,3l8629,950r15,-3l8641,932xe" fillcolor="black" stroked="f">
              <v:path arrowok="t"/>
            </v:shape>
            <v:shape id="_x0000_s1248" style="position:absolute;left:3320;top:796;width:6046;height:1307" coordorigin="3320,796" coordsize="6046,1307" path="m8612,938r-15,2l8600,955r14,-3l8612,938xe" fillcolor="black" stroked="f">
              <v:path arrowok="t"/>
            </v:shape>
            <v:shape id="_x0000_s1247" style="position:absolute;left:3320;top:796;width:6046;height:1307" coordorigin="3320,796" coordsize="6046,1307" path="m8582,943r-14,3l8567,946r3,15l8571,961r14,-3l8582,943xe" fillcolor="black" stroked="f">
              <v:path arrowok="t"/>
            </v:shape>
            <v:shape id="_x0000_s1246" style="position:absolute;left:3320;top:796;width:6046;height:1307" coordorigin="3320,796" coordsize="6046,1307" path="m8553,949r-15,3l8541,967r15,-3l8553,949xe" fillcolor="black" stroked="f">
              <v:path arrowok="t"/>
            </v:shape>
            <v:shape id="_x0000_s1245" style="position:absolute;left:3320;top:796;width:6046;height:1307" coordorigin="3320,796" coordsize="6046,1307" path="m8523,956r-14,3l8512,973r14,-3l8523,956xe" fillcolor="black" stroked="f">
              <v:path arrowok="t"/>
            </v:shape>
            <v:shape id="_x0000_s1244" style="position:absolute;left:3320;top:796;width:6046;height:1307" coordorigin="3320,796" coordsize="6046,1307" path="m8494,962r-15,3l8483,980r14,-3l8494,962xe" fillcolor="black" stroked="f">
              <v:path arrowok="t"/>
            </v:shape>
            <v:shape id="_x0000_s1243" style="position:absolute;left:3320;top:796;width:6046;height:1307" coordorigin="3320,796" coordsize="6046,1307" path="m8465,969r-15,3l8453,987r15,-4l8465,969xe" fillcolor="black" stroked="f">
              <v:path arrowok="t"/>
            </v:shape>
            <v:shape id="_x0000_s1242" style="position:absolute;left:3320;top:796;width:6046;height:1307" coordorigin="3320,796" coordsize="6046,1307" path="m8435,976r-12,3l8421,979r3,15l8426,993r13,-3l8435,976xe" fillcolor="black" stroked="f">
              <v:path arrowok="t"/>
            </v:shape>
            <v:shape id="_x0000_s1241" style="position:absolute;left:3320;top:796;width:6046;height:1307" coordorigin="3320,796" coordsize="6046,1307" path="m8406,983r-14,4l8395,1001r15,-3l8406,983xe" fillcolor="black" stroked="f">
              <v:path arrowok="t"/>
            </v:shape>
            <v:shape id="_x0000_s1240" style="position:absolute;left:3320;top:796;width:6046;height:1307" coordorigin="3320,796" coordsize="6046,1307" path="m8377,991r-14,3l8366,1009r15,-4l8377,991xe" fillcolor="black" stroked="f">
              <v:path arrowok="t"/>
            </v:shape>
            <v:shape id="_x0000_s1239" style="position:absolute;left:3320;top:796;width:6046;height:1307" coordorigin="3320,796" coordsize="6046,1307" path="m8348,998r-14,4l8338,1017r14,-4l8348,998xe" fillcolor="black" stroked="f">
              <v:path arrowok="t"/>
            </v:shape>
            <v:shape id="_x0000_s1238" style="position:absolute;left:3320;top:796;width:6046;height:1307" coordorigin="3320,796" coordsize="6046,1307" path="m8319,1006r-14,4l8309,1025r14,-4l8319,1006xe" fillcolor="black" stroked="f">
              <v:path arrowok="t"/>
            </v:shape>
            <v:shape id="_x0000_s1237" style="position:absolute;left:3320;top:796;width:6046;height:1307" coordorigin="3320,796" coordsize="6046,1307" path="m8276,1019r4,14l8289,1030r5,-1l8290,1014r-5,2l8276,1019xe" fillcolor="black" stroked="f">
              <v:path arrowok="t"/>
            </v:shape>
            <v:shape id="_x0000_s1236" style="position:absolute;left:3320;top:796;width:6046;height:1307" coordorigin="3320,796" coordsize="6046,1307" path="m8261,1023r-14,5l8251,1042r15,-4l8261,1023xe" fillcolor="black" stroked="f">
              <v:path arrowok="t"/>
            </v:shape>
            <v:shape id="_x0000_s1235" style="position:absolute;left:3320;top:796;width:6046;height:1307" coordorigin="3320,796" coordsize="6046,1307" path="m8233,1032r-14,4l8218,1036r5,15l8224,1050r13,-4l8233,1032xe" fillcolor="black" stroked="f">
              <v:path arrowok="t"/>
            </v:shape>
            <v:shape id="_x0000_s1234" style="position:absolute;left:3320;top:796;width:6046;height:1307" coordorigin="3320,796" coordsize="6046,1307" path="m8204,1041r-14,5l8194,1060r15,-5l8204,1041xe" fillcolor="black" stroked="f">
              <v:path arrowok="t"/>
            </v:shape>
            <v:shape id="_x0000_s1233" style="position:absolute;left:3320;top:796;width:6046;height:1307" coordorigin="3320,796" coordsize="6046,1307" path="m8175,1051r-14,4l8166,1070r14,-5l8175,1051xe" fillcolor="black" stroked="f">
              <v:path arrowok="t"/>
            </v:shape>
            <v:shape id="_x0000_s1232" style="position:absolute;left:3320;top:796;width:6046;height:1307" coordorigin="3320,796" coordsize="6046,1307" path="m8147,1061r-14,5l8138,1080r14,-5l8147,1061xe" fillcolor="black" stroked="f">
              <v:path arrowok="t"/>
            </v:shape>
            <v:shape id="_x0000_s1231" style="position:absolute;left:3320;top:796;width:6046;height:1307" coordorigin="3320,796" coordsize="6046,1307" path="m8119,1071r-14,5l8110,1090r14,-5l8119,1071xe" fillcolor="black" stroked="f">
              <v:path arrowok="t"/>
            </v:shape>
            <v:shape id="_x0000_s1230" style="position:absolute;left:3320;top:796;width:6046;height:1307" coordorigin="3320,796" coordsize="6046,1307" path="m8090,1081r-14,6l8082,1101r14,-6l8090,1081xe" fillcolor="black" stroked="f">
              <v:path arrowok="t"/>
            </v:shape>
            <v:shape id="_x0000_s1229" style="position:absolute;left:3320;top:796;width:6046;height:1307" coordorigin="3320,796" coordsize="6046,1307" path="m8062,1092r-14,6l8054,1112r14,-6l8062,1092xe" fillcolor="black" stroked="f">
              <v:path arrowok="t"/>
            </v:shape>
            <v:shape id="_x0000_s1228" style="position:absolute;left:3320;top:796;width:6046;height:1307" coordorigin="3320,796" coordsize="6046,1307" path="m8034,1103r-13,6l8027,1123r13,-6l8034,1103xe" fillcolor="black" stroked="f">
              <v:path arrowok="t"/>
            </v:shape>
            <v:shape id="_x0000_s1227" style="position:absolute;left:3320;top:796;width:6046;height:1307" coordorigin="3320,796" coordsize="6046,1307" path="m8007,1115r-14,6l7999,1135r14,-6l8007,1115xe" fillcolor="black" stroked="f">
              <v:path arrowok="t"/>
            </v:shape>
            <v:shape id="_x0000_s1226" style="position:absolute;left:3320;top:796;width:6046;height:1307" coordorigin="3320,796" coordsize="6046,1307" path="m7979,1127r-13,7l7972,1147r13,-6l7979,1127xe" fillcolor="black" stroked="f">
              <v:path arrowok="t"/>
            </v:shape>
            <v:shape id="_x0000_s1225" style="position:absolute;left:3320;top:796;width:6046;height:1307" coordorigin="3320,796" coordsize="6046,1307" path="m7952,1140r-14,6l7945,1160r13,-6l7952,1140xe" fillcolor="black" stroked="f">
              <v:path arrowok="t"/>
            </v:shape>
            <v:shape id="_x0000_s1224" style="position:absolute;left:3320;top:796;width:6046;height:1307" coordorigin="3320,796" coordsize="6046,1307" path="m7925,1153r-14,7l7918,1173r13,-6l7925,1153xe" fillcolor="black" stroked="f">
              <v:path arrowok="t"/>
            </v:shape>
            <v:shape id="_x0000_s1223" style="position:absolute;left:3320;top:796;width:6046;height:1307" coordorigin="3320,796" coordsize="6046,1307" path="m7898,1167r-13,7l7891,1187r14,-7l7898,1167xe" fillcolor="black" stroked="f">
              <v:path arrowok="t"/>
            </v:shape>
            <v:shape id="_x0000_s1222" style="position:absolute;left:3320;top:796;width:6046;height:1307" coordorigin="3320,796" coordsize="6046,1307" path="m7871,1181r-13,8l7866,1202r13,-8l7871,1181xe" fillcolor="black" stroked="f">
              <v:path arrowok="t"/>
            </v:shape>
            <v:shape id="_x0000_s1221" style="position:absolute;left:3320;top:796;width:6046;height:1307" coordorigin="3320,796" coordsize="6046,1307" path="m7845,1196r-9,5l7832,1204r8,12l7844,1214r9,-5l7845,1196xe" fillcolor="black" stroked="f">
              <v:path arrowok="t"/>
            </v:shape>
            <v:shape id="_x0000_s1220" style="position:absolute;left:3320;top:796;width:6046;height:1307" coordorigin="3320,796" coordsize="6046,1307" path="m7806,1220r8,12l7823,1226r4,-2l7819,1211r-4,3l7806,1220xe" fillcolor="black" stroked="f">
              <v:path arrowok="t"/>
            </v:shape>
            <v:shape id="_x0000_s1219" style="position:absolute;left:3320;top:796;width:6046;height:1307" coordorigin="3320,796" coordsize="6046,1307" path="m7794,1228r-13,8l7790,1249r12,-9l7794,1228xe" fillcolor="black" stroked="f">
              <v:path arrowok="t"/>
            </v:shape>
            <v:shape id="_x0000_s1218" style="position:absolute;left:3320;top:796;width:6046;height:1307" coordorigin="3320,796" coordsize="6046,1307" path="m7769,1245r-12,9l7765,1266r13,-9l7769,1245xe" fillcolor="black" stroked="f">
              <v:path arrowok="t"/>
            </v:shape>
            <v:shape id="_x0000_s1217" style="position:absolute;left:3320;top:796;width:6046;height:1307" coordorigin="3320,796" coordsize="6046,1307" path="m7745,1263r-6,5l7733,1273r9,11l7748,1279r6,-4l7745,1263xe" fillcolor="black" stroked="f">
              <v:path arrowok="t"/>
            </v:shape>
            <v:shape id="_x0000_s1216" style="position:absolute;left:3320;top:796;width:6046;height:1307" coordorigin="3320,796" coordsize="6046,1307" path="m7721,1282r-11,10l7720,1304r11,-10l7721,1282xe" fillcolor="black" stroked="f">
              <v:path arrowok="t"/>
            </v:shape>
            <v:shape id="_x0000_s1215" style="position:absolute;left:3320;top:796;width:6046;height:1307" coordorigin="3320,796" coordsize="6046,1307" path="m7579,1537r-10,11l7579,1558r11,-10l7579,1537xe" fillcolor="black" stroked="f">
              <v:path arrowok="t"/>
            </v:shape>
            <v:shape id="_x0000_s1214" style="position:absolute;left:3320;top:796;width:6046;height:1307" coordorigin="3320,796" coordsize="6046,1307" path="m7558,1558r-7,6l7547,1567r9,12l7560,1576r8,-7l7558,1558xe" fillcolor="black" stroked="f">
              <v:path arrowok="t"/>
            </v:shape>
            <v:shape id="_x0000_s1213" style="position:absolute;left:3320;top:796;width:6046;height:1307" coordorigin="3320,796" coordsize="6046,1307" path="m7523,1584r8,12l7540,1591r4,-3l7535,1576r-3,2l7523,1584xe" fillcolor="black" stroked="f">
              <v:path arrowok="t"/>
            </v:shape>
            <v:shape id="_x0000_s1212" style="position:absolute;left:3320;top:796;width:6046;height:1307" coordorigin="3320,796" coordsize="6046,1307" path="m7510,1592r-13,7l7505,1612r12,-7l7518,1604r-8,-12xe" fillcolor="black" stroked="f">
              <v:path arrowok="t"/>
            </v:shape>
            <v:shape id="_x0000_s1211" style="position:absolute;left:3320;top:796;width:6046;height:1307" coordorigin="3320,796" coordsize="6046,1307" path="m7485,1606r-14,7l7478,1626r13,-7l7485,1606xe" fillcolor="black" stroked="f">
              <v:path arrowok="t"/>
            </v:shape>
            <v:shape id="_x0000_s1210" style="position:absolute;left:3320;top:796;width:6046;height:1307" coordorigin="3320,796" coordsize="6046,1307" path="m7458,1620r-14,6l7451,1639r13,-6l7465,1633r-7,-13xe" fillcolor="black" stroked="f">
              <v:path arrowok="t"/>
            </v:shape>
            <v:shape id="_x0000_s1209" style="position:absolute;left:3320;top:796;width:6046;height:1307" coordorigin="3320,796" coordsize="6046,1307" path="m7417,1638r6,14l7434,1647r3,-1l7431,1632r-3,1l7417,1638xe" fillcolor="black" stroked="f">
              <v:path arrowok="t"/>
            </v:shape>
            <v:shape id="_x0000_s1208" style="position:absolute;left:3320;top:796;width:6046;height:1307" coordorigin="3320,796" coordsize="6046,1307" path="m7390,1649r5,14l7401,1661r8,-3l7403,1644r-8,3l7390,1649xe" fillcolor="black" stroked="f">
              <v:path arrowok="t"/>
            </v:shape>
            <v:shape id="_x0000_s1207" style="position:absolute;left:3320;top:796;width:6046;height:1307" coordorigin="3320,796" coordsize="6046,1307" path="m7376,1655r-14,5l7367,1674r14,-5l7376,1655xe" fillcolor="black" stroked="f">
              <v:path arrowok="t"/>
            </v:shape>
            <v:shape id="_x0000_s1206" style="position:absolute;left:3320;top:796;width:6046;height:1307" coordorigin="3320,796" coordsize="6046,1307" path="m7348,1665r-14,5l7339,1684r14,-5l7348,1665xe" fillcolor="black" stroked="f">
              <v:path arrowok="t"/>
            </v:shape>
            <v:shape id="_x0000_s1205" style="position:absolute;left:3320;top:796;width:6046;height:1307" coordorigin="3320,796" coordsize="6046,1307" path="m7320,1675r-14,5l7310,1694r15,-4l7320,1675xe" fillcolor="black" stroked="f">
              <v:path arrowok="t"/>
            </v:shape>
            <v:shape id="_x0000_s1204" style="position:absolute;left:3320;top:796;width:6046;height:1307" coordorigin="3320,796" coordsize="6046,1307" path="m7277,1690r5,14l7286,1702r10,-3l7291,1685r-9,3l7277,1690xe" fillcolor="black" stroked="f">
              <v:path arrowok="t"/>
            </v:shape>
            <v:shape id="_x0000_s1203" style="position:absolute;left:3320;top:796;width:6046;height:1307" coordorigin="3320,796" coordsize="6046,1307" path="m7263,1694r-14,5l7253,1713r14,-5l7263,1694xe" fillcolor="black" stroked="f">
              <v:path arrowok="t"/>
            </v:shape>
            <v:shape id="_x0000_s1202" style="position:absolute;left:3320;top:796;width:6046;height:1307" coordorigin="3320,796" coordsize="6046,1307" path="m7234,1703r-14,4l7224,1721r15,-4l7234,1703xe" fillcolor="black" stroked="f">
              <v:path arrowok="t"/>
            </v:shape>
            <v:shape id="_x0000_s1201" style="position:absolute;left:3320;top:796;width:6046;height:1307" coordorigin="3320,796" coordsize="6046,1307" path="m7206,1711r-15,4l7195,1730r15,-4l7206,1711xe" fillcolor="black" stroked="f">
              <v:path arrowok="t"/>
            </v:shape>
            <v:shape id="_x0000_s1200" style="position:absolute;left:3320;top:796;width:6046;height:1307" coordorigin="3320,796" coordsize="6046,1307" path="m7177,1719r-15,5l7166,1738r15,-4l7177,1719xe" fillcolor="black" stroked="f">
              <v:path arrowok="t"/>
            </v:shape>
            <v:shape id="_x0000_s1199" style="position:absolute;left:3320;top:796;width:6046;height:1307" coordorigin="3320,796" coordsize="6046,1307" path="m7134,1731r3,15l7151,1743r1,-1l7148,1728r-1,l7134,1731xe" fillcolor="black" stroked="f">
              <v:path arrowok="t"/>
            </v:shape>
            <v:shape id="_x0000_s1198" style="position:absolute;left:3320;top:796;width:6046;height:1307" coordorigin="3320,796" coordsize="6046,1307" path="m7119,1735r-14,4l7108,1753r15,-3l7119,1735xe" fillcolor="black" stroked="f">
              <v:path arrowok="t"/>
            </v:shape>
            <v:shape id="_x0000_s1197" style="position:absolute;left:3320;top:796;width:6046;height:1307" coordorigin="3320,796" coordsize="6046,1307" path="m7090,1743r-14,3l7079,1761r15,-4l7090,1743xe" fillcolor="black" stroked="f">
              <v:path arrowok="t"/>
            </v:shape>
            <v:shape id="_x0000_s1196" style="position:absolute;left:3320;top:796;width:6046;height:1307" coordorigin="3320,796" coordsize="6046,1307" path="m7061,1750r-15,4l7050,1768r15,-3l7061,1750xe" fillcolor="black" stroked="f">
              <v:path arrowok="t"/>
            </v:shape>
            <v:shape id="_x0000_s1195" style="position:absolute;left:3320;top:796;width:6046;height:1307" coordorigin="3320,796" coordsize="6046,1307" path="m7032,1757r-15,4l7021,1775r14,-3l7032,1757xe" fillcolor="black" stroked="f">
              <v:path arrowok="t"/>
            </v:shape>
            <v:shape id="_x0000_s1194" style="position:absolute;left:3320;top:796;width:6046;height:1307" coordorigin="3320,796" coordsize="6046,1307" path="m7003,1764r-15,3l6992,1782r14,-3l7003,1764xe" fillcolor="black" stroked="f">
              <v:path arrowok="t"/>
            </v:shape>
            <v:shape id="_x0000_s1193" style="position:absolute;left:3320;top:796;width:6046;height:1307" coordorigin="3320,796" coordsize="6046,1307" path="m6974,1771r-15,3l6962,1789r15,-4l6974,1771xe" fillcolor="black" stroked="f">
              <v:path arrowok="t"/>
            </v:shape>
            <v:shape id="_x0000_s1192" style="position:absolute;left:3320;top:796;width:6046;height:1307" coordorigin="3320,796" coordsize="6046,1307" path="m6930,1781r3,15l6938,1794r10,-2l6944,1778r-9,2l6930,1781xe" fillcolor="black" stroked="f">
              <v:path arrowok="t"/>
            </v:shape>
            <v:shape id="_x0000_s1191" style="position:absolute;left:3320;top:796;width:6046;height:1307" coordorigin="3320,796" coordsize="6046,1307" path="m6915,1784r-14,3l6904,1802r14,-3l6915,1784xe" fillcolor="black" stroked="f">
              <v:path arrowok="t"/>
            </v:shape>
            <v:shape id="_x0000_s1190" style="position:absolute;left:3320;top:796;width:6046;height:1307" coordorigin="3320,796" coordsize="6046,1307" path="m6886,1790r-15,3l6874,1808r15,-3l6886,1790xe" fillcolor="black" stroked="f">
              <v:path arrowok="t"/>
            </v:shape>
            <v:shape id="_x0000_s1189" style="position:absolute;left:3320;top:796;width:6046;height:1307" coordorigin="3320,796" coordsize="6046,1307" path="m6856,1796r-14,3l6845,1814r15,-3l6856,1796xe" fillcolor="black" stroked="f">
              <v:path arrowok="t"/>
            </v:shape>
            <v:shape id="_x0000_s1188" style="position:absolute;left:3320;top:796;width:6046;height:1307" coordorigin="3320,796" coordsize="6046,1307" path="m6813,1805r2,15l6820,1819r10,-2l6827,1802r-10,3l6813,1805xe" fillcolor="black" stroked="f">
              <v:path arrowok="t"/>
            </v:shape>
            <v:shape id="_x0000_s1187" style="position:absolute;left:3320;top:796;width:6046;height:1307" coordorigin="3320,796" coordsize="6046,1307" path="m6798,1808r-15,3l6786,1826r15,-3l6798,1808xe" fillcolor="black" stroked="f">
              <v:path arrowok="t"/>
            </v:shape>
            <v:shape id="_x0000_s1186" style="position:absolute;left:3320;top:796;width:6046;height:1307" coordorigin="3320,796" coordsize="6046,1307" path="m6768,1814r-14,3l6756,1831r15,-2l6768,1814xe" fillcolor="black" stroked="f">
              <v:path arrowok="t"/>
            </v:shape>
            <v:shape id="_x0000_s1185" style="position:absolute;left:3320;top:796;width:6046;height:1307" coordorigin="3320,796" coordsize="6046,1307" path="m6739,1820r-15,2l6727,1837r15,-3l6739,1820xe" fillcolor="black" stroked="f">
              <v:path arrowok="t"/>
            </v:shape>
            <v:shape id="_x0000_s1184" style="position:absolute;left:3320;top:796;width:6046;height:1307" coordorigin="3320,796" coordsize="6046,1307" path="m6709,1825r-14,3l6698,1843r14,-3l6709,1825xe" fillcolor="black" stroked="f">
              <v:path arrowok="t"/>
            </v:shape>
            <v:shape id="_x0000_s1183" style="position:absolute;left:3320;top:796;width:6046;height:1307" coordorigin="3320,796" coordsize="6046,1307" path="m6680,1831r-15,2l6668,1848r15,-3l6680,1831xe" fillcolor="black" stroked="f">
              <v:path arrowok="t"/>
            </v:shape>
            <v:shape id="_x0000_s1182" style="position:absolute;left:3320;top:796;width:6046;height:1307" coordorigin="3320,796" coordsize="6046,1307" path="m6651,1836r-15,2l6638,1853r15,-2l6651,1836xe" fillcolor="black" stroked="f">
              <v:path arrowok="t"/>
            </v:shape>
            <v:shape id="_x0000_s1181" style="position:absolute;left:3320;top:796;width:6046;height:1307" coordorigin="3320,796" coordsize="6046,1307" path="m6621,1841r-15,3l6609,1858r15,-2l6621,1841xe" fillcolor="black" stroked="f">
              <v:path arrowok="t"/>
            </v:shape>
            <v:shape id="_x0000_s1180" style="position:absolute;left:3320;top:796;width:6046;height:1307" coordorigin="3320,796" coordsize="6046,1307" path="m6591,1846r-14,3l6579,1864r15,-3l6591,1846xe" fillcolor="black" stroked="f">
              <v:path arrowok="t"/>
            </v:shape>
            <v:shape id="_x0000_s1179" style="position:absolute;left:3320;top:796;width:6046;height:1307" coordorigin="3320,796" coordsize="6046,1307" path="m6547,1854r3,15l6559,1867r5,-1l6562,1851r-5,1l6547,1854xe" fillcolor="black" stroked="f">
              <v:path arrowok="t"/>
            </v:shape>
            <v:shape id="_x0000_s1178" style="position:absolute;left:3320;top:796;width:6046;height:1307" coordorigin="3320,796" coordsize="6046,1307" path="m6532,1856r-14,3l6520,1873r15,-2l6532,1856xe" fillcolor="black" stroked="f">
              <v:path arrowok="t"/>
            </v:shape>
            <v:shape id="_x0000_s1177" style="position:absolute;left:3320;top:796;width:6046;height:1307" coordorigin="3320,796" coordsize="6046,1307" path="m6503,1861r-15,2l6490,1878r15,-2l6503,1861xe" fillcolor="black" stroked="f">
              <v:path arrowok="t"/>
            </v:shape>
            <v:shape id="_x0000_s1176" style="position:absolute;left:3320;top:796;width:6046;height:1307" coordorigin="3320,796" coordsize="6046,1307" path="m6473,1866r-15,2l6461,1883r15,-2l6473,1866xe" fillcolor="black" stroked="f">
              <v:path arrowok="t"/>
            </v:shape>
            <v:shape id="_x0000_s1175" style="position:absolute;left:3320;top:796;width:6046;height:1307" coordorigin="3320,796" coordsize="6046,1307" path="m6444,1871r-15,2l6431,1888r15,-3l6444,1871xe" fillcolor="black" stroked="f">
              <v:path arrowok="t"/>
            </v:shape>
            <v:shape id="_x0000_s1174" style="position:absolute;left:3320;top:796;width:6046;height:1307" coordorigin="3320,796" coordsize="6046,1307" path="m6414,1875r-15,3l6401,1892r15,-2l6414,1875xe" fillcolor="black" stroked="f">
              <v:path arrowok="t"/>
            </v:shape>
            <v:shape id="_x0000_s1173" style="position:absolute;left:3320;top:796;width:6046;height:1307" coordorigin="3320,796" coordsize="6046,1307" path="m6384,1880r-15,2l6372,1897r15,-2l6384,1880xe" fillcolor="black" stroked="f">
              <v:path arrowok="t"/>
            </v:shape>
            <v:shape id="_x0000_s1172" style="position:absolute;left:3320;top:796;width:6046;height:1307" coordorigin="3320,796" coordsize="6046,1307" path="m6355,1884r-15,2l6342,1901r15,-2l6355,1884xe" fillcolor="black" stroked="f">
              <v:path arrowok="t"/>
            </v:shape>
            <v:shape id="_x0000_s1171" style="position:absolute;left:3320;top:796;width:6046;height:1307" coordorigin="3320,796" coordsize="6046,1307" path="m6325,1889r-15,2l6312,1906r15,-3l6325,1889xe" fillcolor="black" stroked="f">
              <v:path arrowok="t"/>
            </v:shape>
            <v:shape id="_x0000_s1170" style="position:absolute;left:3320;top:796;width:6046;height:1307" coordorigin="3320,796" coordsize="6046,1307" path="m6295,1893r-15,2l6283,1910r14,-2l6295,1893xe" fillcolor="black" stroked="f">
              <v:path arrowok="t"/>
            </v:shape>
            <v:shape id="_x0000_s1169" style="position:absolute;left:3320;top:796;width:6046;height:1307" coordorigin="3320,796" coordsize="6046,1307" path="m6266,1897r-15,2l6253,1914r15,-2l6266,1897xe" fillcolor="black" stroked="f">
              <v:path arrowok="t"/>
            </v:shape>
            <v:shape id="_x0000_s1168" style="position:absolute;left:3320;top:796;width:6046;height:1307" coordorigin="3320,796" coordsize="6046,1307" path="m6236,1901r-15,2l6223,1918r15,-2l6236,1901xe" fillcolor="black" stroked="f">
              <v:path arrowok="t"/>
            </v:shape>
            <v:shape id="_x0000_s1167" style="position:absolute;left:3320;top:796;width:6046;height:1307" coordorigin="3320,796" coordsize="6046,1307" path="m6206,1905r-15,3l6193,1922r15,-2l6206,1905xe" fillcolor="black" stroked="f">
              <v:path arrowok="t"/>
            </v:shape>
            <v:shape id="_x0000_s1166" style="position:absolute;left:3320;top:796;width:6046;height:1307" coordorigin="3320,796" coordsize="6046,1307" path="m6177,1910r-15,2l6164,1926r15,-2l6177,1910xe" fillcolor="black" stroked="f">
              <v:path arrowok="t"/>
            </v:shape>
            <v:shape id="_x0000_s1165" style="position:absolute;left:3320;top:796;width:6046;height:1307" coordorigin="3320,796" coordsize="6046,1307" path="m6147,1914r-15,2l6134,1931r15,-3l6147,1914xe" fillcolor="black" stroked="f">
              <v:path arrowok="t"/>
            </v:shape>
            <v:shape id="_x0000_s1164" style="position:absolute;left:3320;top:796;width:6046;height:1307" coordorigin="3320,796" coordsize="6046,1307" path="m6102,1920r2,14l6116,1933r3,l6117,1918r-2,l6102,1920xe" fillcolor="black" stroked="f">
              <v:path arrowok="t"/>
            </v:shape>
            <v:shape id="_x0000_s1163" style="position:absolute;left:3320;top:796;width:6046;height:1307" coordorigin="3320,796" coordsize="6046,1307" path="m6087,1921r-14,2l6074,1938r15,-2l6087,1921xe" fillcolor="black" stroked="f">
              <v:path arrowok="t"/>
            </v:shape>
            <v:shape id="_x0000_s1162" style="position:absolute;left:3320;top:796;width:6046;height:1307" coordorigin="3320,796" coordsize="6046,1307" path="m6058,1925r-15,2l6045,1942r15,-2l6058,1925xe" fillcolor="black" stroked="f">
              <v:path arrowok="t"/>
            </v:shape>
            <v:shape id="_x0000_s1161" style="position:absolute;left:3320;top:796;width:6046;height:1307" coordorigin="3320,796" coordsize="6046,1307" path="m6028,1929r-15,2l6015,1946r15,-2l6028,1929xe" fillcolor="black" stroked="f">
              <v:path arrowok="t"/>
            </v:shape>
            <v:shape id="_x0000_s1160" style="position:absolute;left:3320;top:796;width:6046;height:1307" coordorigin="3320,796" coordsize="6046,1307" path="m5998,1933r-15,1l5985,1949r15,-2l5998,1933xe" fillcolor="black" stroked="f">
              <v:path arrowok="t"/>
            </v:shape>
            <v:shape id="_x0000_s1159" style="position:absolute;left:3320;top:796;width:6046;height:1307" coordorigin="3320,796" coordsize="6046,1307" path="m5968,1936r-13,2l5954,1938r1,15l5956,1953r14,-2l5968,1936xe" fillcolor="black" stroked="f">
              <v:path arrowok="t"/>
            </v:shape>
            <v:shape id="_x0000_s1158" style="position:absolute;left:3320;top:796;width:6046;height:1307" coordorigin="3320,796" coordsize="6046,1307" path="m5939,1940r-15,2l5925,1956r15,-1l5939,1940xe" fillcolor="black" stroked="f">
              <v:path arrowok="t"/>
            </v:shape>
            <v:shape id="_x0000_s1157" style="position:absolute;left:3320;top:796;width:6046;height:1307" coordorigin="3320,796" coordsize="6046,1307" path="m5909,1943r-15,2l5896,1960r15,-2l5909,1943xe" fillcolor="black" stroked="f">
              <v:path arrowok="t"/>
            </v:shape>
            <v:shape id="_x0000_s1156" style="position:absolute;left:3320;top:796;width:6046;height:1307" coordorigin="3320,796" coordsize="6046,1307" path="m5879,1947r-15,1l5866,1963r15,-1l5879,1947xe" fillcolor="black" stroked="f">
              <v:path arrowok="t"/>
            </v:shape>
            <v:shape id="_x0000_s1155" style="position:absolute;left:3320;top:796;width:6046;height:1307" coordorigin="3320,796" coordsize="6046,1307" path="m5849,1950r-15,2l5836,1967r15,-2l5849,1950xe" fillcolor="black" stroked="f">
              <v:path arrowok="t"/>
            </v:shape>
            <v:shape id="_x0000_s1154" style="position:absolute;left:3320;top:796;width:6046;height:1307" coordorigin="3320,796" coordsize="6046,1307" path="m5819,1954r-14,1l5806,1970r15,-1l5819,1954xe" fillcolor="black" stroked="f">
              <v:path arrowok="t"/>
            </v:shape>
            <v:shape id="_x0000_s1153" style="position:absolute;left:3320;top:796;width:6046;height:1307" coordorigin="3320,796" coordsize="6046,1307" path="m5790,1957r-15,2l5776,1974r15,-2l5790,1957xe" fillcolor="black" stroked="f">
              <v:path arrowok="t"/>
            </v:shape>
            <v:shape id="_x0000_s1152" style="position:absolute;left:3320;top:796;width:6046;height:1307" coordorigin="3320,796" coordsize="6046,1307" path="m5760,1960r-15,2l5747,1977r14,-2l5760,1960xe" fillcolor="black" stroked="f">
              <v:path arrowok="t"/>
            </v:shape>
            <v:shape id="_x0000_s1151" style="position:absolute;left:3320;top:796;width:6046;height:1307" coordorigin="3320,796" coordsize="6046,1307" path="m5730,1963r-15,2l5717,1980r15,-2l5730,1963xe" fillcolor="black" stroked="f">
              <v:path arrowok="t"/>
            </v:shape>
            <v:shape id="_x0000_s1150" style="position:absolute;left:3320;top:796;width:6046;height:1307" coordorigin="3320,796" coordsize="6046,1307" path="m5700,1966r-15,2l5687,1983r15,-2l5700,1966xe" fillcolor="black" stroked="f">
              <v:path arrowok="t"/>
            </v:shape>
            <v:shape id="_x0000_s1149" style="position:absolute;left:3320;top:796;width:6046;height:1307" coordorigin="3320,796" coordsize="6046,1307" path="m5670,1970r-15,1l5657,1986r15,-1l5670,1970xe" fillcolor="black" stroked="f">
              <v:path arrowok="t"/>
            </v:shape>
            <v:shape id="_x0000_s1148" style="position:absolute;left:3320;top:796;width:6046;height:1307" coordorigin="3320,796" coordsize="6046,1307" path="m5641,1973r-15,1l5627,1989r15,-1l5641,1973xe" fillcolor="black" stroked="f">
              <v:path arrowok="t"/>
            </v:shape>
            <v:shape id="_x0000_s1147" style="position:absolute;left:3320;top:796;width:6046;height:1307" coordorigin="3320,796" coordsize="6046,1307" path="m5611,1976r-15,1l5597,1992r15,-1l5611,1976xe" fillcolor="black" stroked="f">
              <v:path arrowok="t"/>
            </v:shape>
            <v:shape id="_x0000_s1146" style="position:absolute;left:3320;top:796;width:6046;height:1307" coordorigin="3320,796" coordsize="6046,1307" path="m5581,1979r-15,1l5567,1995r15,-1l5581,1979xe" fillcolor="black" stroked="f">
              <v:path arrowok="t"/>
            </v:shape>
            <v:shape id="_x0000_s1145" style="position:absolute;left:3320;top:796;width:6046;height:1307" coordorigin="3320,796" coordsize="6046,1307" path="m5551,1982r-15,1l5538,1998r14,-1l5551,1982xe" fillcolor="black" stroked="f">
              <v:path arrowok="t"/>
            </v:shape>
            <v:shape id="_x0000_s1144" style="position:absolute;left:3320;top:796;width:6046;height:1307" coordorigin="3320,796" coordsize="6046,1307" path="m5521,1985r-15,1l5508,2001r15,-2l5521,1985xe" fillcolor="black" stroked="f">
              <v:path arrowok="t"/>
            </v:shape>
            <v:shape id="_x0000_s1143" style="position:absolute;left:3320;top:796;width:6046;height:1307" coordorigin="3320,796" coordsize="6046,1307" path="m5491,1987r-15,2l5478,2004r15,-2l5491,1987xe" fillcolor="black" stroked="f">
              <v:path arrowok="t"/>
            </v:shape>
            <v:shape id="_x0000_s1142" style="position:absolute;left:3320;top:796;width:6046;height:1307" coordorigin="3320,796" coordsize="6046,1307" path="m5461,1990r-15,2l5448,2007r15,-2l5461,1990xe" fillcolor="black" stroked="f">
              <v:path arrowok="t"/>
            </v:shape>
            <v:shape id="_x0000_s1141" style="position:absolute;left:3320;top:796;width:6046;height:1307" coordorigin="3320,796" coordsize="6046,1307" path="m5432,1993r-15,1l5418,2009r15,-1l5432,1993xe" fillcolor="black" stroked="f">
              <v:path arrowok="t"/>
            </v:shape>
            <v:shape id="_x0000_s1140" style="position:absolute;left:3320;top:796;width:6046;height:1307" coordorigin="3320,796" coordsize="6046,1307" path="m5402,1996r-15,1l5388,2012r15,-1l5402,1996xe" fillcolor="black" stroked="f">
              <v:path arrowok="t"/>
            </v:shape>
            <v:shape id="_x0000_s1139" style="position:absolute;left:3320;top:796;width:6046;height:1307" coordorigin="3320,796" coordsize="6046,1307" path="m5372,1998r-15,2l5358,2015r15,-2l5372,1998xe" fillcolor="black" stroked="f">
              <v:path arrowok="t"/>
            </v:shape>
            <v:shape id="_x0000_s1138" style="position:absolute;left:3320;top:796;width:6046;height:1307" coordorigin="3320,796" coordsize="6046,1307" path="m5342,2001r-15,1l5328,2017r15,-1l5342,2001xe" fillcolor="black" stroked="f">
              <v:path arrowok="t"/>
            </v:shape>
            <v:shape id="_x0000_s1137" style="position:absolute;left:3320;top:796;width:6046;height:1307" coordorigin="3320,796" coordsize="6046,1307" path="m5312,2004r-15,1l5298,2020r15,-1l5312,2004xe" fillcolor="black" stroked="f">
              <v:path arrowok="t"/>
            </v:shape>
            <v:shape id="_x0000_s1136" style="position:absolute;left:3320;top:796;width:6046;height:1307" coordorigin="3320,796" coordsize="6046,1307" path="m5282,2006r-15,2l5269,2022r15,-1l5282,2006xe" fillcolor="black" stroked="f">
              <v:path arrowok="t"/>
            </v:shape>
            <v:shape id="_x0000_s1135" style="position:absolute;left:3320;top:796;width:6046;height:1307" coordorigin="3320,796" coordsize="6046,1307" path="m5252,2009r-15,1l5239,2025r15,-1l5252,2009xe" fillcolor="black" stroked="f">
              <v:path arrowok="t"/>
            </v:shape>
            <v:shape id="_x0000_s1134" style="position:absolute;left:3320;top:796;width:6046;height:1307" coordorigin="3320,796" coordsize="6046,1307" path="m5222,2011r-14,1l5209,2027r15,-1l5222,2011xe" fillcolor="black" stroked="f">
              <v:path arrowok="t"/>
            </v:shape>
            <v:shape id="_x0000_s1133" style="position:absolute;left:3320;top:796;width:6046;height:1307" coordorigin="3320,796" coordsize="6046,1307" path="m5193,2013r-15,2l5179,2030r15,-2l5193,2013xe" fillcolor="black" stroked="f">
              <v:path arrowok="t"/>
            </v:shape>
            <v:shape id="_x0000_s1132" style="position:absolute;left:3320;top:796;width:6046;height:1307" coordorigin="3320,796" coordsize="6046,1307" path="m5163,2016r-15,1l5149,2032r15,-1l5163,2016xe" fillcolor="black" stroked="f">
              <v:path arrowok="t"/>
            </v:shape>
            <v:shape id="_x0000_s1131" style="position:absolute;left:3320;top:796;width:6046;height:1307" coordorigin="3320,796" coordsize="6046,1307" path="m5133,2018r-15,1l5119,2034r15,-1l5133,2018xe" fillcolor="black" stroked="f">
              <v:path arrowok="t"/>
            </v:shape>
            <v:shape id="_x0000_s1130" style="position:absolute;left:3320;top:796;width:6046;height:1307" coordorigin="3320,796" coordsize="6046,1307" path="m5103,2020r-15,2l5089,2037r15,-2l5103,2020xe" fillcolor="black" stroked="f">
              <v:path arrowok="t"/>
            </v:shape>
            <v:shape id="_x0000_s1129" style="position:absolute;left:3320;top:796;width:6046;height:1307" coordorigin="3320,796" coordsize="6046,1307" path="m5073,2023r-15,1l5059,2039r15,-1l5073,2023xe" fillcolor="black" stroked="f">
              <v:path arrowok="t"/>
            </v:shape>
            <v:shape id="_x0000_s1128" style="position:absolute;left:3320;top:796;width:6046;height:1307" coordorigin="3320,796" coordsize="6046,1307" path="m5043,2025r-15,1l5029,2041r15,-1l5043,2025xe" fillcolor="black" stroked="f">
              <v:path arrowok="t"/>
            </v:shape>
            <v:shape id="_x0000_s1127" style="position:absolute;left:3320;top:796;width:6046;height:1307" coordorigin="3320,796" coordsize="6046,1307" path="m5013,2027r-15,1l4999,2043r15,-1l5013,2027xe" fillcolor="black" stroked="f">
              <v:path arrowok="t"/>
            </v:shape>
            <v:shape id="_x0000_s1126" style="position:absolute;left:3320;top:796;width:6046;height:1307" coordorigin="3320,796" coordsize="6046,1307" path="m4983,2029r-15,1l4969,2045r15,-1l4983,2029xe" fillcolor="black" stroked="f">
              <v:path arrowok="t"/>
            </v:shape>
            <v:shape id="_x0000_s1125" style="position:absolute;left:3320;top:796;width:6046;height:1307" coordorigin="3320,796" coordsize="6046,1307" path="m4953,2031r-15,1l4939,2047r15,-1l4953,2031xe" fillcolor="black" stroked="f">
              <v:path arrowok="t"/>
            </v:shape>
            <v:shape id="_x0000_s1124" style="position:absolute;left:3320;top:796;width:6046;height:1307" coordorigin="3320,796" coordsize="6046,1307" path="m4923,2033r-15,1l4909,2049r15,-1l4923,2033xe" fillcolor="black" stroked="f">
              <v:path arrowok="t"/>
            </v:shape>
            <v:shape id="_x0000_s1123" style="position:absolute;left:3320;top:796;width:6046;height:1307" coordorigin="3320,796" coordsize="6046,1307" path="m4893,2035r-14,1l4879,2051r15,-1l4893,2035xe" fillcolor="black" stroked="f">
              <v:path arrowok="t"/>
            </v:shape>
            <v:shape id="_x0000_s1122" style="position:absolute;left:3320;top:796;width:6046;height:1307" coordorigin="3320,796" coordsize="6046,1307" path="m4864,2037r-15,1l4850,2053r14,-1l4864,2037xe" fillcolor="black" stroked="f">
              <v:path arrowok="t"/>
            </v:shape>
            <v:shape id="_x0000_s1121" style="position:absolute;left:3320;top:796;width:6046;height:1307" coordorigin="3320,796" coordsize="6046,1307" path="m4834,2039r-15,1l4820,2055r15,-1l4834,2039xe" fillcolor="black" stroked="f">
              <v:path arrowok="t"/>
            </v:shape>
            <v:shape id="_x0000_s1120" style="position:absolute;left:3320;top:796;width:6046;height:1307" coordorigin="3320,796" coordsize="6046,1307" path="m4804,2041r-15,1l4790,2057r15,-1l4804,2041xe" fillcolor="black" stroked="f">
              <v:path arrowok="t"/>
            </v:shape>
            <v:shape id="_x0000_s1119" style="position:absolute;left:3320;top:796;width:6046;height:1307" coordorigin="3320,796" coordsize="6046,1307" path="m4774,2043r-15,1l4760,2059r15,-1l4774,2043xe" fillcolor="black" stroked="f">
              <v:path arrowok="t"/>
            </v:shape>
            <v:shape id="_x0000_s1118" style="position:absolute;left:3320;top:796;width:6046;height:1307" coordorigin="3320,796" coordsize="6046,1307" path="m4744,2045r-15,1l4730,2061r15,-1l4744,2045xe" fillcolor="black" stroked="f">
              <v:path arrowok="t"/>
            </v:shape>
            <v:shape id="_x0000_s1117" style="position:absolute;left:3320;top:796;width:6046;height:1307" coordorigin="3320,796" coordsize="6046,1307" path="m4699,2047r1,15l4706,2062r9,l4714,2047r-9,l4699,2047xe" fillcolor="black" stroked="f">
              <v:path arrowok="t"/>
            </v:shape>
            <v:shape id="_x0000_s1116" style="position:absolute;left:3320;top:796;width:6046;height:1307" coordorigin="3320,796" coordsize="6046,1307" path="m4684,2048r-15,1l4670,2064r15,-1l4684,2048xe" fillcolor="black" stroked="f">
              <v:path arrowok="t"/>
            </v:shape>
            <v:shape id="_x0000_s1115" style="position:absolute;left:3320;top:796;width:6046;height:1307" coordorigin="3320,796" coordsize="6046,1307" path="m4654,2050r-15,1l4640,2066r15,-1l4654,2050xe" fillcolor="black" stroked="f">
              <v:path arrowok="t"/>
            </v:shape>
            <v:shape id="_x0000_s1114" style="position:absolute;left:3320;top:796;width:6046;height:1307" coordorigin="3320,796" coordsize="6046,1307" path="m4624,2052r-15,l4610,2067r15,l4624,2052xe" fillcolor="black" stroked="f">
              <v:path arrowok="t"/>
            </v:shape>
            <v:shape id="_x0000_s1113" style="position:absolute;left:3320;top:796;width:6046;height:1307" coordorigin="3320,796" coordsize="6046,1307" path="m4594,2053r-15,1l4580,2069r15,-1l4594,2053xe" fillcolor="black" stroked="f">
              <v:path arrowok="t"/>
            </v:shape>
            <v:shape id="_x0000_s1112" style="position:absolute;left:3320;top:796;width:6046;height:1307" coordorigin="3320,796" coordsize="6046,1307" path="m4564,2055r-15,1l4550,2071r15,-1l4564,2055xe" fillcolor="black" stroked="f">
              <v:path arrowok="t"/>
            </v:shape>
            <v:shape id="_x0000_s1111" style="position:absolute;left:3320;top:796;width:6046;height:1307" coordorigin="3320,796" coordsize="6046,1307" path="m4534,2056r-15,1l4520,2072r15,-1l4534,2056xe" fillcolor="black" stroked="f">
              <v:path arrowok="t"/>
            </v:shape>
            <v:shape id="_x0000_s1110" style="position:absolute;left:3320;top:796;width:6046;height:1307" coordorigin="3320,796" coordsize="6046,1307" path="m4504,2058r-15,1l4490,2074r15,-1l4504,2058xe" fillcolor="black" stroked="f">
              <v:path arrowok="t"/>
            </v:shape>
            <v:shape id="_x0000_s1109" style="position:absolute;left:3320;top:796;width:6046;height:1307" coordorigin="3320,796" coordsize="6046,1307" path="m4474,2059r-15,1l4460,2075r15,-1l4474,2059xe" fillcolor="black" stroked="f">
              <v:path arrowok="t"/>
            </v:shape>
            <v:shape id="_x0000_s1108" style="position:absolute;left:3320;top:796;width:6046;height:1307" coordorigin="3320,796" coordsize="6046,1307" path="m4444,2061r-15,l4430,2076r15,-1l4444,2061xe" fillcolor="black" stroked="f">
              <v:path arrowok="t"/>
            </v:shape>
            <v:shape id="_x0000_s1107" style="position:absolute;left:3320;top:796;width:6046;height:1307" coordorigin="3320,796" coordsize="6046,1307" path="m4414,2062r-15,l4400,2077r15,l4414,2062xe" fillcolor="black" stroked="f">
              <v:path arrowok="t"/>
            </v:shape>
            <v:shape id="_x0000_s1106" style="position:absolute;left:3320;top:796;width:6046;height:1307" coordorigin="3320,796" coordsize="6046,1307" path="m4384,2063r-15,1l4370,2079r15,-1l4384,2063xe" fillcolor="black" stroked="f">
              <v:path arrowok="t"/>
            </v:shape>
            <v:shape id="_x0000_s1105" style="position:absolute;left:3320;top:796;width:6046;height:1307" coordorigin="3320,796" coordsize="6046,1307" path="m4354,2064r-15,1l4340,2080r15,-1l4354,2064xe" fillcolor="black" stroked="f">
              <v:path arrowok="t"/>
            </v:shape>
            <v:shape id="_x0000_s1104" style="position:absolute;left:3320;top:796;width:6046;height:1307" coordorigin="3320,796" coordsize="6046,1307" path="m4324,2066r-15,l4310,2081r15,l4324,2066xe" fillcolor="black" stroked="f">
              <v:path arrowok="t"/>
            </v:shape>
            <v:shape id="_x0000_s1103" style="position:absolute;left:3320;top:796;width:6046;height:1307" coordorigin="3320,796" coordsize="6046,1307" path="m4294,2067r-15,l4280,2082r15,l4294,2067xe" fillcolor="black" stroked="f">
              <v:path arrowok="t"/>
            </v:shape>
            <v:shape id="_x0000_s1102" style="position:absolute;left:3320;top:796;width:6046;height:1307" coordorigin="3320,796" coordsize="6046,1307" path="m4265,2068r-15,1l4250,2084r15,-1l4265,2068xe" fillcolor="black" stroked="f">
              <v:path arrowok="t"/>
            </v:shape>
            <v:shape id="_x0000_s1101" style="position:absolute;left:3320;top:796;width:6046;height:1307" coordorigin="3320,796" coordsize="6046,1307" path="m4235,2069r-15,1l4220,2085r15,-1l4235,2069xe" fillcolor="black" stroked="f">
              <v:path arrowok="t"/>
            </v:shape>
            <v:shape id="_x0000_s1100" style="position:absolute;left:3320;top:796;width:6046;height:1307" coordorigin="3320,796" coordsize="6046,1307" path="m4205,2071r-15,l4190,2086r15,l4205,2071xe" fillcolor="black" stroked="f">
              <v:path arrowok="t"/>
            </v:shape>
            <v:shape id="_x0000_s1099" style="position:absolute;left:3320;top:796;width:6046;height:1307" coordorigin="3320,796" coordsize="6046,1307" path="m4175,2072r-15,l4160,2087r15,l4175,2072xe" fillcolor="black" stroked="f">
              <v:path arrowok="t"/>
            </v:shape>
            <v:shape id="_x0000_s1098" style="position:absolute;left:3320;top:796;width:6046;height:1307" coordorigin="3320,796" coordsize="6046,1307" path="m4145,2073r-15,1l4130,2089r15,-1l4145,2073xe" fillcolor="black" stroked="f">
              <v:path arrowok="t"/>
            </v:shape>
            <v:shape id="_x0000_s1097" style="position:absolute;left:3320;top:796;width:6046;height:1307" coordorigin="3320,796" coordsize="6046,1307" path="m4115,2074r-15,1l4100,2090r15,-1l4115,2074xe" fillcolor="black" stroked="f">
              <v:path arrowok="t"/>
            </v:shape>
            <v:shape id="_x0000_s1096" style="position:absolute;left:3320;top:796;width:6046;height:1307" coordorigin="3320,796" coordsize="6046,1307" path="m4085,2075r-15,l4070,2090r15,l4085,2075xe" fillcolor="black" stroked="f">
              <v:path arrowok="t"/>
            </v:shape>
            <v:shape id="_x0000_s1095" style="position:absolute;left:3320;top:796;width:6046;height:1307" coordorigin="3320,796" coordsize="6046,1307" path="m4055,2076r-15,l4040,2091r15,l4055,2076xe" fillcolor="black" stroked="f">
              <v:path arrowok="t"/>
            </v:shape>
            <v:shape id="_x0000_s1094" style="position:absolute;left:3320;top:796;width:6046;height:1307" coordorigin="3320,796" coordsize="6046,1307" path="m4025,2077r-15,l4010,2092r15,l4025,2077xe" fillcolor="black" stroked="f">
              <v:path arrowok="t"/>
            </v:shape>
            <v:shape id="_x0000_s1093" style="position:absolute;left:3320;top:796;width:6046;height:1307" coordorigin="3320,796" coordsize="6046,1307" path="m3995,2077r-15,1l3980,2093r15,-1l3995,2077xe" fillcolor="black" stroked="f">
              <v:path arrowok="t"/>
            </v:shape>
            <v:shape id="_x0000_s1092" style="position:absolute;left:3320;top:796;width:6046;height:1307" coordorigin="3320,796" coordsize="6046,1307" path="m3965,2078r-15,1l3950,2094r15,-1l3965,2078xe" fillcolor="black" stroked="f">
              <v:path arrowok="t"/>
            </v:shape>
            <v:shape id="_x0000_s1091" style="position:absolute;left:3320;top:796;width:6046;height:1307" coordorigin="3320,796" coordsize="6046,1307" path="m3935,2079r-15,l3920,2094r15,l3935,2079xe" fillcolor="black" stroked="f">
              <v:path arrowok="t"/>
            </v:shape>
            <v:shape id="_x0000_s1090" style="position:absolute;left:3320;top:796;width:6046;height:1307" coordorigin="3320,796" coordsize="6046,1307" path="m3905,2080r-15,l3890,2095r15,l3905,2080xe" fillcolor="black" stroked="f">
              <v:path arrowok="t"/>
            </v:shape>
            <v:shape id="_x0000_s1089" style="position:absolute;left:3320;top:796;width:6046;height:1307" coordorigin="3320,796" coordsize="6046,1307" path="m3875,2080r-15,1l3860,2096r15,-1l3875,2080xe" fillcolor="black" stroked="f">
              <v:path arrowok="t"/>
            </v:shape>
            <v:shape id="_x0000_s1088" style="position:absolute;left:3320;top:796;width:6046;height:1307" coordorigin="3320,796" coordsize="6046,1307" path="m3845,2081r-15,1l3830,2097r15,-1l3845,2081xe" fillcolor="black" stroked="f">
              <v:path arrowok="t"/>
            </v:shape>
            <v:shape id="_x0000_s1087" style="position:absolute;left:3320;top:796;width:6046;height:1307" coordorigin="3320,796" coordsize="6046,1307" path="m3815,2082r-15,l3800,2097r15,l3815,2082xe" fillcolor="black" stroked="f">
              <v:path arrowok="t"/>
            </v:shape>
            <v:shape id="_x0000_s1086" style="position:absolute;left:3320;top:796;width:6046;height:1307" coordorigin="3320,796" coordsize="6046,1307" path="m3785,2083r-15,l3770,2098r15,l3785,2083xe" fillcolor="black" stroked="f">
              <v:path arrowok="t"/>
            </v:shape>
            <v:shape id="_x0000_s1085" style="position:absolute;left:3320;top:796;width:6046;height:1307" coordorigin="3320,796" coordsize="6046,1307" path="m3755,2084r-15,l3740,2099r15,-1l3755,2084xe" fillcolor="black" stroked="f">
              <v:path arrowok="t"/>
            </v:shape>
            <v:shape id="_x0000_s1084" style="position:absolute;left:3320;top:796;width:6046;height:1307" coordorigin="3320,796" coordsize="6046,1307" path="m3722,2084r-12,l3710,2099r15,l3725,2084r-3,xe" fillcolor="black" stroked="f">
              <v:path arrowok="t"/>
            </v:shape>
            <v:shape id="_x0000_s1083" style="position:absolute;left:3320;top:796;width:6046;height:1307" coordorigin="3320,796" coordsize="6046,1307" path="m3695,2085r-15,l3680,2100r15,l3695,2085xe" fillcolor="black" stroked="f">
              <v:path arrowok="t"/>
            </v:shape>
            <v:shape id="_x0000_s1082" style="position:absolute;left:3320;top:796;width:6046;height:1307" coordorigin="3320,796" coordsize="6046,1307" path="m3665,2085r-15,l3650,2100r15,l3665,2085xe" fillcolor="black" stroked="f">
              <v:path arrowok="t"/>
            </v:shape>
            <v:shape id="_x0000_s1081" style="position:absolute;left:3320;top:796;width:6046;height:1307" coordorigin="3320,796" coordsize="6046,1307" path="m3635,2085r-15,l3620,2100r15,l3635,2085xe" fillcolor="black" stroked="f">
              <v:path arrowok="t"/>
            </v:shape>
            <v:shape id="_x0000_s1080" style="position:absolute;left:3320;top:796;width:6046;height:1307" coordorigin="3320,796" coordsize="6046,1307" path="m3605,2085r-15,l3590,2100r15,l3605,2085xe" fillcolor="black" stroked="f">
              <v:path arrowok="t"/>
            </v:shape>
            <v:shape id="_x0000_s1079" style="position:absolute;left:3320;top:796;width:6046;height:1307" coordorigin="3320,796" coordsize="6046,1307" path="m3575,2086r-15,l3560,2101r15,l3575,2086xe" fillcolor="black" stroked="f">
              <v:path arrowok="t"/>
            </v:shape>
            <v:shape id="_x0000_s1078" style="position:absolute;left:3320;top:796;width:6046;height:1307" coordorigin="3320,796" coordsize="6046,1307" path="m3545,2086r-15,l3530,2101r15,l3545,2086xe" fillcolor="black" stroked="f">
              <v:path arrowok="t"/>
            </v:shape>
            <v:shape id="_x0000_s1077" style="position:absolute;left:3320;top:796;width:6046;height:1307" coordorigin="3320,796" coordsize="6046,1307" path="m3515,2086r-15,l3500,2101r15,l3515,2086xe" fillcolor="black" stroked="f">
              <v:path arrowok="t"/>
            </v:shape>
            <v:shape id="_x0000_s1076" style="position:absolute;left:3320;top:796;width:6046;height:1307" coordorigin="3320,796" coordsize="6046,1307" path="m3485,2086r-15,1l3470,2102r15,-1l3485,2086xe" fillcolor="black" stroked="f">
              <v:path arrowok="t"/>
            </v:shape>
            <v:shape id="_x0000_s1075" style="position:absolute;left:3320;top:796;width:6046;height:1307" coordorigin="3320,796" coordsize="6046,1307" path="m3455,2087r-15,l3440,2102r15,l3455,2087xe" fillcolor="black" stroked="f">
              <v:path arrowok="t"/>
            </v:shape>
            <v:shape id="_x0000_s1074" style="position:absolute;left:3320;top:796;width:6046;height:1307" coordorigin="3320,796" coordsize="6046,1307" path="m3425,2087r-15,l3410,2102r15,l3425,2087xe" fillcolor="black" stroked="f">
              <v:path arrowok="t"/>
            </v:shape>
            <v:shape id="_x0000_s1073" style="position:absolute;left:3320;top:796;width:6046;height:1307" coordorigin="3320,796" coordsize="6046,1307" path="m3395,2087r-15,l3380,2102r15,l3395,2087xe" fillcolor="black" stroked="f">
              <v:path arrowok="t"/>
            </v:shape>
            <v:shape id="_x0000_s1072" style="position:absolute;left:3320;top:796;width:6046;height:1307" coordorigin="3320,796" coordsize="6046,1307" path="m3365,2087r-15,1l3350,2103r15,-1l3365,2087xe" fillcolor="black" stroked="f">
              <v:path arrowok="t"/>
            </v:shape>
            <v:shape id="_x0000_s1071" style="position:absolute;left:3320;top:796;width:6046;height:1307" coordorigin="3320,796" coordsize="6046,1307" path="m3335,2088r-15,l3320,2103r15,l3335,2088xe" fillcolor="black" stroked="f">
              <v:path arrowok="t"/>
            </v:shape>
            <v:shape id="_x0000_s1070" style="position:absolute;left:3320;top:796;width:6046;height:1307" coordorigin="3320,796" coordsize="6046,1307" path="m7600,1535r2,-3l7608,1521r-13,-7l7590,1523r-2,3l7600,1535xe" fillcolor="black" stroked="f">
              <v:path arrowok="t"/>
            </v:shape>
            <v:shape id="_x0000_s1069" style="position:absolute;left:3320;top:796;width:6046;height:1307" coordorigin="3320,796" coordsize="6046,1307" path="m7600,1502r1,-4l7601,1496r13,10l7616,1501r,-2l7617,1490r-15,-2l7601,1497r-1,5xe" fillcolor="black" stroked="f">
              <v:path arrowok="t"/>
            </v:shape>
            <v:shape id="_x0000_s1068" style="position:absolute;left:3320;top:796;width:6046;height:1307" coordorigin="3320,796" coordsize="6046,1307" path="m7601,1498r-1,4l7614,1506r-13,-10l7601,1498xe" fillcolor="black" stroked="f">
              <v:path arrowok="t"/>
            </v:shape>
            <v:shape id="_x0000_s1067" style="position:absolute;left:3320;top:796;width:6046;height:1307" coordorigin="3320,796" coordsize="6046,1307" path="m7605,1458r-2,12l7603,1474r15,1l7618,1470r1,-10l7605,1458xe" fillcolor="black" stroked="f">
              <v:path arrowok="t"/>
            </v:shape>
            <v:shape id="_x0000_s1066" style="position:absolute;left:3320;top:796;width:6046;height:1307" coordorigin="3320,796" coordsize="6046,1307" path="m7612,1428r-4,12l7608,1443r14,3l7623,1443r3,-11l7612,1428xe" fillcolor="black" stroked="f">
              <v:path arrowok="t"/>
            </v:shape>
            <v:shape id="_x0000_s1065" style="position:absolute;left:3320;top:796;width:6046;height:1307" coordorigin="3320,796" coordsize="6046,1307" path="m7624,1399r-5,11l7617,1413r14,6l7633,1416r4,-10l7624,1399xe" fillcolor="black" stroked="f">
              <v:path arrowok="t"/>
            </v:shape>
            <v:shape id="_x0000_s1064" style="position:absolute;left:3320;top:796;width:6046;height:1307" coordorigin="3320,796" coordsize="6046,1307" path="m7639,1372r-5,9l7631,1386r13,7l7647,1388r5,-7l7639,1372xe" fillcolor="black" stroked="f">
              <v:path arrowok="t"/>
            </v:shape>
            <v:shape id="_x0000_s1063" style="position:absolute;left:3320;top:796;width:6046;height:1307" coordorigin="3320,796" coordsize="6046,1307" path="m7657,1347r-3,5l7648,1360r12,9l7666,1361r3,-4l7657,1347xe" fillcolor="black" stroked="f">
              <v:path arrowok="t"/>
            </v:shape>
            <v:shape id="_x0000_s1062" style="position:absolute;left:3320;top:796;width:6046;height:1307" coordorigin="3320,796" coordsize="6046,1307" path="m7677,1324r-10,12l7678,1346r10,-12l7677,1324xe" fillcolor="black" stroked="f">
              <v:path arrowok="t"/>
            </v:shape>
            <v:shape id="_x0000_s1061" style="position:absolute;left:3320;top:796;width:6046;height:1307" coordorigin="3320,796" coordsize="6046,1307" path="m7698,1303r-7,6l7688,1313r10,11l7702,1320r7,-6l7698,1303xe" fillcolor="black" stroked="f">
              <v:path arrowok="t"/>
            </v:shape>
            <v:shape id="_x0000_s1060" style="position:absolute;left:3320;top:796;width:6046;height:1307" coordorigin="3320,796" coordsize="6046,1307" path="m9284,881r15,l9298,866r-15,l9284,881xe" fillcolor="black" stroked="f">
              <v:path arrowok="t"/>
            </v:shape>
            <v:shape id="_x0000_s1059" style="position:absolute;left:3320;top:796;width:6046;height:1307" coordorigin="3320,796" coordsize="6046,1307" path="m9268,867r-15,l9254,882r15,l9268,867xe" fillcolor="black" stroked="f">
              <v:path arrowok="t"/>
            </v:shape>
            <v:shape id="_x0000_s1058" style="position:absolute;left:3320;top:796;width:6046;height:1307" coordorigin="3320,796" coordsize="6046,1307" path="m9238,868r-15,l9224,883r15,l9238,868xe" fillcolor="black" stroked="f">
              <v:path arrowok="t"/>
            </v:shape>
            <v:shape id="_x0000_s1057" style="position:absolute;left:3320;top:796;width:6046;height:1307" coordorigin="3320,796" coordsize="6046,1307" path="m9347,867r4,-1l9234,798r-4,-2l9226,797r-4,7l9223,809r4,2l9323,866r-10,l9314,881r30,l9347,880r4,1l9366,873,9234,798r117,68l9347,867r-3,10l9336,873r-7,5l9328,866r15,l9343,869r4,-2xe" fillcolor="black" stroked="f">
              <v:path arrowok="t"/>
            </v:shape>
            <v:shape id="_x0000_s1056" style="position:absolute;left:3320;top:796;width:6046;height:1307" coordorigin="3320,796" coordsize="6046,1307" path="m9328,866r,3l9336,873r8,4l9347,867r-4,2l9343,866r-15,xe" fillcolor="black" stroked="f">
              <v:path arrowok="t"/>
            </v:shape>
            <v:shape id="_x0000_s1055" style="position:absolute;left:3320;top:796;width:6046;height:1307" coordorigin="3320,796" coordsize="6046,1307" path="m9351,881r-4,-1l9344,881r-21,l9228,938r-4,2l9223,945r4,7l9232,953r4,-2l9366,873r-15,8xe" fillcolor="black" stroked="f">
              <v:path arrowok="t"/>
            </v:shape>
            <v:shape id="_x0000_s1054" style="position:absolute;left:3320;top:796;width:6046;height:1307" coordorigin="3320,796" coordsize="6046,1307" path="m9193,869r1,15l9202,884r7,l9208,869r-7,l9193,869xe" fillcolor="black" stroked="f">
              <v:path arrowok="t"/>
            </v:shape>
            <v:shape id="_x0000_s1053" style="position:absolute;left:3320;top:796;width:6046;height:1307" coordorigin="3320,796" coordsize="6046,1307" path="m9178,870r-15,1l9164,886r15,-1l9178,870xe" fillcolor="black" stroked="f">
              <v:path arrowok="t"/>
            </v:shape>
            <v:shape id="_x0000_s1052" style="position:absolute;left:3320;top:796;width:6046;height:1307" coordorigin="3320,796" coordsize="6046,1307" path="m9148,872r-15,1l9134,888r15,-1l9148,872xe" fillcolor="black" stroked="f">
              <v:path arrowok="t"/>
            </v:shape>
            <v:shape id="_x0000_s1051" style="position:absolute;left:3320;top:796;width:6046;height:1307" coordorigin="3320,796" coordsize="6046,1307" path="m9118,873r-15,2l9104,890r15,-2l9118,873xe" fillcolor="black" stroked="f">
              <v:path arrowok="t"/>
            </v:shape>
            <v:shape id="_x0000_s1050" style="position:absolute;left:3320;top:796;width:6046;height:1307" coordorigin="3320,796" coordsize="6046,1307" path="m9088,876r-15,1l9074,892r15,-1l9088,876xe" fillcolor="black" stroked="f">
              <v:path arrowok="t"/>
            </v:shape>
            <v:shape id="_x0000_s1049" style="position:absolute;left:3320;top:796;width:6046;height:1307" coordorigin="3320,796" coordsize="6046,1307" path="m9058,878r-15,1l9044,894r15,-1l9058,878xe" fillcolor="black" stroked="f">
              <v:path arrowok="t"/>
            </v:shape>
            <v:shape id="_x0000_s1048" style="position:absolute;left:3320;top:796;width:6046;height:1307" coordorigin="3320,796" coordsize="6046,1307" path="m9028,880r-15,2l9015,897r15,-2l9028,880xe" fillcolor="black" stroked="f">
              <v:path arrowok="t"/>
            </v:shape>
            <v:shape id="_x0000_s1047" style="position:absolute;left:3320;top:796;width:6046;height:1307" coordorigin="3320,796" coordsize="6046,1307" path="m8998,883r-15,1l8985,899r15,-1l8998,883xe" fillcolor="black" stroked="f">
              <v:path arrowok="t"/>
            </v:shape>
            <v:shape id="_x0000_s1046" style="position:absolute;left:3320;top:796;width:6046;height:1307" coordorigin="3320,796" coordsize="6046,1307" path="m8953,887r2,15l8959,902r11,-1l8969,886r-12,1l8953,887xe" fillcolor="black" stroked="f">
              <v:path arrowok="t"/>
            </v:shape>
            <v:shape id="_x0000_s1045" style="position:absolute;left:3320;top:796;width:6046;height:1307" coordorigin="3320,796" coordsize="6046,1307" path="m8939,889r-15,2l8925,906r15,-2l8939,889xe" fillcolor="black" stroked="f">
              <v:path arrowok="t"/>
            </v:shape>
            <v:shape id="_x0000_s1044" style="position:absolute;left:3320;top:796;width:6046;height:1307" coordorigin="3320,796" coordsize="6046,1307" path="m8909,892r-15,2l8896,909r14,-2l8909,892xe" fillcolor="black" stroked="f">
              <v:path arrowok="t"/>
            </v:shape>
            <v:shape id="_x0000_s1043" style="position:absolute;left:3320;top:796;width:6046;height:1307" coordorigin="3320,796" coordsize="6046,1307" path="m8864,898r2,15l8879,911r2,l8879,896r-2,l8864,898xe" fillcolor="black" stroked="f">
              <v:path arrowok="t"/>
            </v:shape>
            <v:shape id="_x0000_s1042" style="position:absolute;left:3320;top:796;width:6046;height:1307" coordorigin="3320,796" coordsize="6046,1307" path="m8849,900r-15,2l8836,917r15,-2l8849,900xe" fillcolor="black" stroked="f">
              <v:path arrowok="t"/>
            </v:shape>
            <v:shape id="_x0000_s1041" style="position:absolute;left:3320;top:796;width:6046;height:1307" coordorigin="3320,796" coordsize="6046,1307" path="m8819,904r-15,2l8806,920r15,-1l8819,904xe" fillcolor="black" stroked="f">
              <v:path arrowok="t"/>
            </v:shape>
            <v:shape id="_x0000_s1040" style="position:absolute;left:3536;top:1513;width:1140;height:398" coordorigin="3536,1513" coordsize="1140,398" path="m3536,1911r1140,l4676,1513r-1140,l3536,1911xe" stroked="f">
              <v:path arrowok="t"/>
            </v:shape>
            <v:shape id="_x0000_s1039" style="position:absolute;left:4875;top:1106;width:1140;height:398" coordorigin="4875,1106" coordsize="1140,398" path="m4875,1504r1140,l6015,1106r-1140,l4875,1504xe" stroked="f">
              <v:path arrowok="t"/>
            </v:shape>
            <v:shape id="_x0000_s1038" style="position:absolute;left:8521;top:1111;width:1140;height:398" coordorigin="8521,1111" coordsize="1140,398" path="m8521,1509r1140,l9661,1111r-1140,l8521,1509xe" stroked="f">
              <v:path arrowok="t"/>
            </v:shape>
            <v:shape id="_x0000_s1037" style="position:absolute;left:8521;top:1111;width:1140;height:398" coordorigin="8521,1111" coordsize="1140,398" path="m8521,1509r1140,l9661,1111r-1140,l8521,1509xe" filled="f" strokecolor="white">
              <v:path arrowok="t"/>
            </v:shape>
            <v:shape id="_x0000_s1036" style="position:absolute;left:4716;top:-51;width:414;height:392" coordorigin="4716,-51" coordsize="414,392" path="m4716,341r414,l5130,-51r-414,l4716,341xe" stroked="f">
              <v:path arrowok="t"/>
            </v:shape>
            <w10:wrap anchorx="page"/>
          </v:group>
        </w:pict>
      </w:r>
      <w:r w:rsidR="00934504">
        <w:rPr>
          <w:w w:val="99"/>
          <w:position w:val="1"/>
        </w:rPr>
        <w:t>*</w:t>
      </w:r>
      <w:r w:rsidR="00934504">
        <w:rPr>
          <w:position w:val="1"/>
        </w:rPr>
        <w:t xml:space="preserve">                                    </w:t>
      </w:r>
      <w:r w:rsidR="00934504">
        <w:rPr>
          <w:w w:val="99"/>
          <w:position w:val="-1"/>
        </w:rPr>
        <w:t>*</w:t>
      </w:r>
    </w:p>
    <w:p w:rsidR="00B77D44" w:rsidRDefault="00934504">
      <w:pPr>
        <w:spacing w:before="2" w:line="280" w:lineRule="exact"/>
        <w:ind w:left="1140"/>
      </w:pPr>
      <w:r>
        <w:rPr>
          <w:w w:val="99"/>
          <w:position w:val="-2"/>
        </w:rPr>
        <w:t>Client</w:t>
      </w:r>
      <w:r>
        <w:rPr>
          <w:position w:val="-2"/>
        </w:rPr>
        <w:t xml:space="preserve">                                                       </w:t>
      </w:r>
      <w:r>
        <w:rPr>
          <w:w w:val="99"/>
          <w:position w:val="-2"/>
        </w:rPr>
        <w:t>Order</w:t>
      </w:r>
      <w:r>
        <w:rPr>
          <w:position w:val="-2"/>
        </w:rPr>
        <w:t xml:space="preserve">                                                             </w:t>
      </w:r>
      <w:r>
        <w:rPr>
          <w:w w:val="99"/>
          <w:position w:val="4"/>
        </w:rPr>
        <w:t>Pizza</w:t>
      </w:r>
    </w:p>
    <w:p w:rsidR="00B77D44" w:rsidRDefault="00934504">
      <w:pPr>
        <w:spacing w:line="200" w:lineRule="exact"/>
        <w:ind w:left="2552"/>
      </w:pPr>
      <w:r>
        <w:rPr>
          <w:w w:val="99"/>
          <w:position w:val="1"/>
        </w:rPr>
        <w:t>1</w:t>
      </w:r>
      <w:r>
        <w:rPr>
          <w:position w:val="1"/>
        </w:rPr>
        <w:t xml:space="preserve">                                                                                      </w:t>
      </w:r>
      <w:r>
        <w:rPr>
          <w:w w:val="99"/>
        </w:rPr>
        <w:t>*</w:t>
      </w:r>
    </w:p>
    <w:p w:rsidR="00B77D44" w:rsidRDefault="00B77D44">
      <w:pPr>
        <w:spacing w:before="7" w:line="160" w:lineRule="exact"/>
        <w:rPr>
          <w:sz w:val="16"/>
          <w:szCs w:val="16"/>
        </w:rPr>
      </w:pPr>
    </w:p>
    <w:p w:rsidR="00B77D44" w:rsidRDefault="00B77D44">
      <w:pPr>
        <w:spacing w:line="200" w:lineRule="exact"/>
      </w:pPr>
    </w:p>
    <w:p w:rsidR="00B77D44" w:rsidRDefault="00934504">
      <w:pPr>
        <w:spacing w:before="38" w:line="220" w:lineRule="exact"/>
        <w:ind w:left="3707"/>
      </w:pPr>
      <w:r>
        <w:rPr>
          <w:w w:val="99"/>
        </w:rPr>
        <w:t>Set</w:t>
      </w:r>
      <w:r>
        <w:t xml:space="preserve"> </w:t>
      </w:r>
      <w:r>
        <w:rPr>
          <w:w w:val="99"/>
        </w:rPr>
        <w:t>status</w:t>
      </w:r>
      <w:r>
        <w:t xml:space="preserve">                                                          </w:t>
      </w:r>
      <w:r>
        <w:rPr>
          <w:w w:val="99"/>
          <w:position w:val="-1"/>
        </w:rPr>
        <w:t>Edit</w:t>
      </w:r>
      <w:r>
        <w:rPr>
          <w:position w:val="-1"/>
        </w:rPr>
        <w:t xml:space="preserve"> </w:t>
      </w:r>
      <w:r>
        <w:rPr>
          <w:w w:val="99"/>
          <w:position w:val="-1"/>
        </w:rPr>
        <w:t>stock</w:t>
      </w:r>
    </w:p>
    <w:p w:rsidR="00B77D44" w:rsidRDefault="00B77D44">
      <w:pPr>
        <w:spacing w:before="2" w:line="140" w:lineRule="exact"/>
        <w:rPr>
          <w:sz w:val="14"/>
          <w:szCs w:val="14"/>
        </w:rPr>
        <w:sectPr w:rsidR="00B77D44">
          <w:pgSz w:w="12240" w:h="15840"/>
          <w:pgMar w:top="1540" w:right="1120" w:bottom="280" w:left="1320" w:header="712" w:footer="966" w:gutter="0"/>
          <w:cols w:space="720"/>
        </w:sectPr>
      </w:pPr>
    </w:p>
    <w:p w:rsidR="00B77D44" w:rsidRDefault="00B77D44">
      <w:pPr>
        <w:spacing w:before="2" w:line="100" w:lineRule="exact"/>
        <w:rPr>
          <w:sz w:val="11"/>
          <w:szCs w:val="11"/>
        </w:rPr>
      </w:pPr>
    </w:p>
    <w:p w:rsidR="00B77D44" w:rsidRDefault="00B77D44">
      <w:pPr>
        <w:spacing w:line="200" w:lineRule="exact"/>
      </w:pPr>
    </w:p>
    <w:p w:rsidR="00B77D44" w:rsidRDefault="00934504">
      <w:pPr>
        <w:jc w:val="right"/>
      </w:pPr>
      <w:r>
        <w:rPr>
          <w:w w:val="99"/>
        </w:rPr>
        <w:t>Pizza</w:t>
      </w:r>
    </w:p>
    <w:p w:rsidR="00B77D44" w:rsidRDefault="00934504">
      <w:pPr>
        <w:spacing w:before="10"/>
        <w:ind w:right="5"/>
        <w:jc w:val="right"/>
      </w:pPr>
      <w:r>
        <w:rPr>
          <w:w w:val="99"/>
        </w:rPr>
        <w:t>Store</w:t>
      </w:r>
    </w:p>
    <w:p w:rsidR="00B77D44" w:rsidRDefault="00934504">
      <w:pPr>
        <w:spacing w:before="33"/>
        <w:sectPr w:rsidR="00B77D44">
          <w:type w:val="continuous"/>
          <w:pgSz w:w="12240" w:h="15840"/>
          <w:pgMar w:top="1480" w:right="1120" w:bottom="280" w:left="1320" w:header="720" w:footer="720" w:gutter="0"/>
          <w:cols w:num="2" w:space="720" w:equalWidth="0">
            <w:col w:w="1569" w:space="797"/>
            <w:col w:w="7434"/>
          </w:cols>
        </w:sectPr>
      </w:pPr>
      <w:r>
        <w:br w:type="column"/>
      </w:r>
      <w:r>
        <w:rPr>
          <w:w w:val="99"/>
        </w:rPr>
        <w:t>uses</w:t>
      </w:r>
    </w:p>
    <w:p w:rsidR="00B77D44" w:rsidRDefault="00B77D44">
      <w:pPr>
        <w:spacing w:before="10" w:line="180" w:lineRule="exact"/>
        <w:rPr>
          <w:sz w:val="19"/>
          <w:szCs w:val="19"/>
        </w:rPr>
      </w:pPr>
    </w:p>
    <w:p w:rsidR="00B77D44" w:rsidRDefault="00934504">
      <w:pPr>
        <w:spacing w:before="29"/>
        <w:ind w:left="1060"/>
        <w:rPr>
          <w:sz w:val="24"/>
          <w:szCs w:val="24"/>
        </w:rPr>
      </w:pPr>
      <w:r>
        <w:rPr>
          <w:b/>
          <w:sz w:val="24"/>
          <w:szCs w:val="24"/>
        </w:rPr>
        <w:t>2.         Architectural Design</w:t>
      </w:r>
    </w:p>
    <w:p w:rsidR="00B77D44" w:rsidRDefault="00B77D44">
      <w:pPr>
        <w:spacing w:before="3" w:line="120" w:lineRule="exact"/>
        <w:rPr>
          <w:sz w:val="13"/>
          <w:szCs w:val="13"/>
        </w:rPr>
      </w:pPr>
    </w:p>
    <w:p w:rsidR="00B77D44" w:rsidRDefault="00934504">
      <w:pPr>
        <w:ind w:left="1060"/>
      </w:pPr>
      <w:r>
        <w:rPr>
          <w:b/>
          <w:w w:val="99"/>
        </w:rPr>
        <w:t>2.1</w:t>
      </w:r>
      <w:r>
        <w:rPr>
          <w:b/>
        </w:rPr>
        <w:t xml:space="preserve">         </w:t>
      </w:r>
      <w:r>
        <w:rPr>
          <w:b/>
          <w:w w:val="99"/>
        </w:rPr>
        <w:t>Conceptual</w:t>
      </w:r>
      <w:r>
        <w:rPr>
          <w:b/>
        </w:rPr>
        <w:t xml:space="preserve"> </w:t>
      </w:r>
      <w:r>
        <w:rPr>
          <w:b/>
          <w:w w:val="99"/>
        </w:rPr>
        <w:t>Architecture</w:t>
      </w:r>
    </w:p>
    <w:p w:rsidR="00B77D44" w:rsidRDefault="00B77D44">
      <w:pPr>
        <w:spacing w:line="200" w:lineRule="exact"/>
      </w:pPr>
    </w:p>
    <w:p w:rsidR="00B77D44" w:rsidRDefault="00CD4D8D">
      <w:pPr>
        <w:spacing w:line="200" w:lineRule="exact"/>
      </w:pPr>
      <w:r>
        <w:rPr>
          <w:noProof/>
        </w:rPr>
        <w:drawing>
          <wp:anchor distT="0" distB="0" distL="114300" distR="114300" simplePos="0" relativeHeight="251664896" behindDoc="1" locked="0" layoutInCell="1" allowOverlap="1" wp14:anchorId="1DF652D6" wp14:editId="0DD48BC6">
            <wp:simplePos x="0" y="0"/>
            <wp:positionH relativeFrom="margin">
              <wp:posOffset>334010</wp:posOffset>
            </wp:positionH>
            <wp:positionV relativeFrom="paragraph">
              <wp:posOffset>120650</wp:posOffset>
            </wp:positionV>
            <wp:extent cx="6540500" cy="4941570"/>
            <wp:effectExtent l="0" t="0" r="0" b="0"/>
            <wp:wrapTight wrapText="bothSides">
              <wp:wrapPolygon edited="0">
                <wp:start x="0" y="0"/>
                <wp:lineTo x="0" y="21483"/>
                <wp:lineTo x="21516" y="21483"/>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0500" cy="4941570"/>
                    </a:xfrm>
                    <a:prstGeom prst="rect">
                      <a:avLst/>
                    </a:prstGeom>
                  </pic:spPr>
                </pic:pic>
              </a:graphicData>
            </a:graphic>
            <wp14:sizeRelH relativeFrom="page">
              <wp14:pctWidth>0</wp14:pctWidth>
            </wp14:sizeRelH>
            <wp14:sizeRelV relativeFrom="page">
              <wp14:pctHeight>0</wp14:pctHeight>
            </wp14:sizeRelV>
          </wp:anchor>
        </w:drawing>
      </w:r>
    </w:p>
    <w:p w:rsidR="00B77D44" w:rsidRDefault="00B77D44">
      <w:pPr>
        <w:spacing w:line="200" w:lineRule="exact"/>
      </w:pPr>
    </w:p>
    <w:p w:rsidR="00B77D44" w:rsidRDefault="00B77D44">
      <w:pPr>
        <w:spacing w:before="17" w:line="260" w:lineRule="exact"/>
        <w:rPr>
          <w:sz w:val="26"/>
          <w:szCs w:val="26"/>
        </w:rPr>
      </w:pPr>
    </w:p>
    <w:p w:rsidR="00CD4D8D" w:rsidRDefault="00CD4D8D">
      <w:pPr>
        <w:ind w:left="111"/>
      </w:pPr>
    </w:p>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CD4D8D" w:rsidRDefault="00CD4D8D" w:rsidP="00CD4D8D"/>
    <w:p w:rsidR="00CD4D8D" w:rsidRPr="00A52EDF" w:rsidRDefault="00CD4D8D" w:rsidP="00CD4D8D">
      <w:pPr>
        <w:pStyle w:val="NormalWeb"/>
        <w:spacing w:before="0" w:beforeAutospacing="0" w:after="144" w:afterAutospacing="0"/>
        <w:ind w:left="720" w:right="48"/>
        <w:rPr>
          <w:color w:val="000000"/>
          <w:sz w:val="22"/>
          <w:szCs w:val="22"/>
        </w:rPr>
      </w:pPr>
      <w:r w:rsidRPr="00A52EDF">
        <w:rPr>
          <w:bCs/>
          <w:color w:val="000000"/>
          <w:sz w:val="22"/>
          <w:szCs w:val="22"/>
        </w:rPr>
        <w:t>M</w:t>
      </w:r>
      <w:r w:rsidRPr="00A52EDF">
        <w:rPr>
          <w:color w:val="000000"/>
          <w:sz w:val="22"/>
          <w:szCs w:val="22"/>
        </w:rPr>
        <w:t>odel </w:t>
      </w:r>
      <w:r w:rsidRPr="00A52EDF">
        <w:rPr>
          <w:bCs/>
          <w:color w:val="000000"/>
          <w:sz w:val="22"/>
          <w:szCs w:val="22"/>
        </w:rPr>
        <w:t>V</w:t>
      </w:r>
      <w:r w:rsidRPr="00A52EDF">
        <w:rPr>
          <w:color w:val="000000"/>
          <w:sz w:val="22"/>
          <w:szCs w:val="22"/>
        </w:rPr>
        <w:t>iew </w:t>
      </w:r>
      <w:r w:rsidRPr="00A52EDF">
        <w:rPr>
          <w:bCs/>
          <w:color w:val="000000"/>
          <w:sz w:val="22"/>
          <w:szCs w:val="22"/>
        </w:rPr>
        <w:t>C</w:t>
      </w:r>
      <w:r w:rsidRPr="00A52EDF">
        <w:rPr>
          <w:color w:val="000000"/>
          <w:sz w:val="22"/>
          <w:szCs w:val="22"/>
        </w:rPr>
        <w:t>ontroller or </w:t>
      </w:r>
      <w:r w:rsidRPr="00A52EDF">
        <w:rPr>
          <w:bCs/>
          <w:color w:val="000000"/>
          <w:sz w:val="22"/>
          <w:szCs w:val="22"/>
        </w:rPr>
        <w:t>MVC</w:t>
      </w:r>
      <w:r w:rsidRPr="00A52EDF">
        <w:rPr>
          <w:color w:val="000000"/>
          <w:sz w:val="22"/>
          <w:szCs w:val="22"/>
        </w:rPr>
        <w:t> as it is popularly called, is a software design pattern for developing web applications. A Model View Controller pattern is made up of the following three parts −</w:t>
      </w:r>
    </w:p>
    <w:p w:rsidR="00CD4D8D" w:rsidRPr="00A52EDF" w:rsidRDefault="00CD4D8D" w:rsidP="00CD4D8D">
      <w:pPr>
        <w:pStyle w:val="NormalWeb"/>
        <w:numPr>
          <w:ilvl w:val="0"/>
          <w:numId w:val="4"/>
        </w:numPr>
        <w:spacing w:before="0" w:beforeAutospacing="0" w:after="144" w:afterAutospacing="0"/>
        <w:ind w:right="48"/>
        <w:rPr>
          <w:color w:val="000000"/>
          <w:sz w:val="22"/>
          <w:szCs w:val="22"/>
        </w:rPr>
      </w:pPr>
      <w:r w:rsidRPr="00A52EDF">
        <w:rPr>
          <w:bCs/>
          <w:color w:val="000000"/>
          <w:sz w:val="22"/>
          <w:szCs w:val="22"/>
        </w:rPr>
        <w:t>Model</w:t>
      </w:r>
      <w:r w:rsidRPr="00A52EDF">
        <w:rPr>
          <w:color w:val="000000"/>
          <w:sz w:val="22"/>
          <w:szCs w:val="22"/>
        </w:rPr>
        <w:t> − The lowest level of the pattern which is responsible for maintaining data.</w:t>
      </w:r>
    </w:p>
    <w:p w:rsidR="00CD4D8D" w:rsidRPr="00A52EDF" w:rsidRDefault="00CD4D8D" w:rsidP="00CD4D8D">
      <w:pPr>
        <w:pStyle w:val="NormalWeb"/>
        <w:numPr>
          <w:ilvl w:val="0"/>
          <w:numId w:val="4"/>
        </w:numPr>
        <w:spacing w:before="0" w:beforeAutospacing="0" w:after="144" w:afterAutospacing="0"/>
        <w:ind w:right="48"/>
        <w:rPr>
          <w:color w:val="000000"/>
          <w:sz w:val="22"/>
          <w:szCs w:val="22"/>
        </w:rPr>
      </w:pPr>
      <w:r w:rsidRPr="00A52EDF">
        <w:rPr>
          <w:bCs/>
          <w:color w:val="000000"/>
          <w:sz w:val="22"/>
          <w:szCs w:val="22"/>
        </w:rPr>
        <w:t>View</w:t>
      </w:r>
      <w:r w:rsidRPr="00A52EDF">
        <w:rPr>
          <w:color w:val="000000"/>
          <w:sz w:val="22"/>
          <w:szCs w:val="22"/>
        </w:rPr>
        <w:t> − This is responsible for displaying all or a portion of the data to the user.</w:t>
      </w:r>
    </w:p>
    <w:p w:rsidR="00CD4D8D" w:rsidRDefault="00CD4D8D" w:rsidP="00CD4D8D">
      <w:pPr>
        <w:pStyle w:val="NormalWeb"/>
        <w:numPr>
          <w:ilvl w:val="0"/>
          <w:numId w:val="4"/>
        </w:numPr>
        <w:spacing w:before="0" w:beforeAutospacing="0" w:after="144" w:afterAutospacing="0"/>
        <w:ind w:right="48"/>
        <w:rPr>
          <w:color w:val="000000"/>
          <w:sz w:val="22"/>
          <w:szCs w:val="22"/>
        </w:rPr>
      </w:pPr>
      <w:r w:rsidRPr="00A52EDF">
        <w:rPr>
          <w:bCs/>
          <w:color w:val="000000"/>
          <w:sz w:val="22"/>
          <w:szCs w:val="22"/>
        </w:rPr>
        <w:t>Controller</w:t>
      </w:r>
      <w:r w:rsidRPr="00A52EDF">
        <w:rPr>
          <w:color w:val="000000"/>
          <w:sz w:val="22"/>
          <w:szCs w:val="22"/>
        </w:rPr>
        <w:t> − Software Code that controls the interactions between the Model and View.</w:t>
      </w:r>
    </w:p>
    <w:p w:rsidR="00CD4D8D" w:rsidRPr="00A52EDF" w:rsidRDefault="00CD4D8D" w:rsidP="00CD4D8D">
      <w:pPr>
        <w:pStyle w:val="NormalWeb"/>
        <w:spacing w:before="0" w:beforeAutospacing="0" w:after="144" w:afterAutospacing="0"/>
        <w:ind w:left="720" w:right="48"/>
        <w:rPr>
          <w:color w:val="000000"/>
          <w:sz w:val="22"/>
          <w:szCs w:val="22"/>
        </w:rPr>
      </w:pPr>
      <w:r>
        <w:rPr>
          <w:color w:val="000000"/>
          <w:sz w:val="22"/>
          <w:szCs w:val="22"/>
        </w:rPr>
        <w:t>There were some refinement necessities as we needed to have access to some other entities from the DB. The MVC flow was redesign to manage the CRUD operations on all entities.</w:t>
      </w:r>
    </w:p>
    <w:p w:rsidR="00CD4D8D" w:rsidRDefault="00CD4D8D" w:rsidP="00CD4D8D">
      <w:pPr>
        <w:tabs>
          <w:tab w:val="left" w:pos="3378"/>
        </w:tabs>
      </w:pPr>
    </w:p>
    <w:p w:rsidR="00B77D44" w:rsidRPr="00CD4D8D" w:rsidRDefault="00CD4D8D" w:rsidP="00CD4D8D">
      <w:pPr>
        <w:tabs>
          <w:tab w:val="left" w:pos="3378"/>
        </w:tabs>
        <w:sectPr w:rsidR="00B77D44" w:rsidRPr="00CD4D8D">
          <w:pgSz w:w="12240" w:h="15840"/>
          <w:pgMar w:top="1540" w:right="220" w:bottom="280" w:left="380" w:header="712" w:footer="966" w:gutter="0"/>
          <w:cols w:space="720"/>
        </w:sectPr>
      </w:pPr>
      <w:r>
        <w:tab/>
      </w:r>
    </w:p>
    <w:p w:rsidR="00B77D44" w:rsidRDefault="00B77D44">
      <w:pPr>
        <w:spacing w:before="9" w:line="200" w:lineRule="exact"/>
      </w:pPr>
    </w:p>
    <w:p w:rsidR="00B77D44" w:rsidRDefault="00934504">
      <w:pPr>
        <w:spacing w:before="33"/>
        <w:ind w:left="120"/>
      </w:pPr>
      <w:r>
        <w:rPr>
          <w:b/>
          <w:w w:val="99"/>
        </w:rPr>
        <w:t>2.2</w:t>
      </w:r>
      <w:r>
        <w:rPr>
          <w:b/>
        </w:rPr>
        <w:t xml:space="preserve">         </w:t>
      </w:r>
      <w:r>
        <w:rPr>
          <w:b/>
          <w:w w:val="99"/>
        </w:rPr>
        <w:t>Package</w:t>
      </w:r>
      <w:r>
        <w:rPr>
          <w:b/>
        </w:rPr>
        <w:t xml:space="preserve"> </w:t>
      </w:r>
      <w:r>
        <w:rPr>
          <w:b/>
          <w:w w:val="99"/>
        </w:rPr>
        <w:t>Design</w:t>
      </w:r>
    </w:p>
    <w:p w:rsidR="00CD4D8D" w:rsidRDefault="00CD4D8D">
      <w:pPr>
        <w:spacing w:before="59"/>
        <w:ind w:left="840"/>
      </w:pPr>
      <w:r>
        <w:rPr>
          <w:noProof/>
        </w:rPr>
        <w:drawing>
          <wp:anchor distT="0" distB="0" distL="114300" distR="114300" simplePos="0" relativeHeight="251662848" behindDoc="1" locked="0" layoutInCell="1" allowOverlap="1" wp14:anchorId="17195124" wp14:editId="414A8674">
            <wp:simplePos x="0" y="0"/>
            <wp:positionH relativeFrom="margin">
              <wp:align>right</wp:align>
            </wp:positionH>
            <wp:positionV relativeFrom="paragraph">
              <wp:posOffset>248285</wp:posOffset>
            </wp:positionV>
            <wp:extent cx="6540500" cy="4599305"/>
            <wp:effectExtent l="0" t="0" r="0" b="0"/>
            <wp:wrapTight wrapText="bothSides">
              <wp:wrapPolygon edited="0">
                <wp:start x="0" y="0"/>
                <wp:lineTo x="0" y="21472"/>
                <wp:lineTo x="21516" y="21472"/>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40500" cy="4599305"/>
                    </a:xfrm>
                    <a:prstGeom prst="rect">
                      <a:avLst/>
                    </a:prstGeom>
                  </pic:spPr>
                </pic:pic>
              </a:graphicData>
            </a:graphic>
            <wp14:sizeRelH relativeFrom="page">
              <wp14:pctWidth>0</wp14:pctWidth>
            </wp14:sizeRelH>
            <wp14:sizeRelV relativeFrom="page">
              <wp14:pctHeight>0</wp14:pctHeight>
            </wp14:sizeRelV>
          </wp:anchor>
        </w:drawing>
      </w:r>
    </w:p>
    <w:p w:rsidR="00CD4D8D" w:rsidRPr="00CD4D8D" w:rsidRDefault="00CD4D8D" w:rsidP="00CD4D8D"/>
    <w:p w:rsidR="00CD4D8D" w:rsidRPr="00CD4D8D" w:rsidRDefault="00CD4D8D" w:rsidP="00CD4D8D"/>
    <w:p w:rsidR="00CD4D8D" w:rsidRDefault="00CD4D8D" w:rsidP="00CD4D8D"/>
    <w:p w:rsidR="00CD4D8D" w:rsidRDefault="00CD4D8D" w:rsidP="00CD4D8D">
      <w:pPr>
        <w:tabs>
          <w:tab w:val="left" w:pos="2196"/>
        </w:tabs>
      </w:pPr>
      <w:r>
        <w:tab/>
      </w:r>
    </w:p>
    <w:p w:rsidR="00B77D44" w:rsidRPr="00CD4D8D" w:rsidRDefault="00CD4D8D" w:rsidP="00CD4D8D">
      <w:pPr>
        <w:tabs>
          <w:tab w:val="left" w:pos="2196"/>
        </w:tabs>
        <w:sectPr w:rsidR="00B77D44" w:rsidRPr="00CD4D8D">
          <w:pgSz w:w="12240" w:h="15840"/>
          <w:pgMar w:top="1540" w:right="1120" w:bottom="280" w:left="1320" w:header="712" w:footer="966" w:gutter="0"/>
          <w:cols w:space="720"/>
        </w:sectPr>
      </w:pPr>
      <w:r>
        <w:tab/>
      </w:r>
    </w:p>
    <w:p w:rsidR="00B77D44" w:rsidRDefault="00B77D44">
      <w:pPr>
        <w:spacing w:before="9" w:line="200" w:lineRule="exact"/>
      </w:pPr>
    </w:p>
    <w:p w:rsidR="00B77D44" w:rsidRDefault="00D640FA">
      <w:pPr>
        <w:spacing w:before="33"/>
        <w:ind w:left="120"/>
        <w:sectPr w:rsidR="00B77D44">
          <w:pgSz w:w="12240" w:h="15840"/>
          <w:pgMar w:top="1540" w:right="1120" w:bottom="280" w:left="1320" w:header="712" w:footer="966" w:gutter="0"/>
          <w:cols w:space="720"/>
        </w:sectPr>
      </w:pPr>
      <w:r>
        <w:pict>
          <v:group id="_x0000_s1030" style="position:absolute;left:0;text-align:left;margin-left:1in;margin-top:52.6pt;width:471.45pt;height:569.8pt;z-index:-251657728;mso-position-horizontal-relative:page" coordorigin="1440,1052" coordsize="9429,11396">
            <v:shape id="_x0000_s1032" type="#_x0000_t75" style="position:absolute;left:1440;top:1052;width:9360;height:7407">
              <v:imagedata r:id="rId12" o:title=""/>
            </v:shape>
            <v:shape id="_x0000_s1031" type="#_x0000_t75" style="position:absolute;left:1509;top:8055;width:9360;height:4393">
              <v:imagedata r:id="rId13" o:title=""/>
            </v:shape>
            <w10:wrap anchorx="page"/>
          </v:group>
        </w:pict>
      </w:r>
      <w:r w:rsidR="00934504">
        <w:rPr>
          <w:b/>
          <w:w w:val="99"/>
        </w:rPr>
        <w:t>2.3</w:t>
      </w:r>
      <w:r w:rsidR="00934504">
        <w:rPr>
          <w:b/>
        </w:rPr>
        <w:t xml:space="preserve">         </w:t>
      </w:r>
      <w:r w:rsidR="00934504">
        <w:rPr>
          <w:b/>
          <w:w w:val="99"/>
        </w:rPr>
        <w:t>Component</w:t>
      </w:r>
      <w:r w:rsidR="00934504">
        <w:rPr>
          <w:b/>
        </w:rPr>
        <w:t xml:space="preserve"> </w:t>
      </w:r>
      <w:r w:rsidR="00934504">
        <w:rPr>
          <w:b/>
          <w:w w:val="99"/>
        </w:rPr>
        <w:t>and</w:t>
      </w:r>
      <w:r w:rsidR="00934504">
        <w:rPr>
          <w:b/>
        </w:rPr>
        <w:t xml:space="preserve"> </w:t>
      </w:r>
      <w:r w:rsidR="00934504">
        <w:rPr>
          <w:b/>
          <w:w w:val="99"/>
        </w:rPr>
        <w:t>Deployment</w:t>
      </w:r>
      <w:r w:rsidR="00934504">
        <w:rPr>
          <w:b/>
        </w:rPr>
        <w:t xml:space="preserve"> </w:t>
      </w:r>
      <w:r w:rsidR="00934504">
        <w:rPr>
          <w:b/>
          <w:w w:val="99"/>
        </w:rPr>
        <w:t>Diagrams</w:t>
      </w:r>
    </w:p>
    <w:p w:rsidR="00B77D44" w:rsidRDefault="00B77D44">
      <w:pPr>
        <w:spacing w:before="6" w:line="180" w:lineRule="exact"/>
        <w:rPr>
          <w:sz w:val="19"/>
          <w:szCs w:val="19"/>
        </w:rPr>
      </w:pPr>
    </w:p>
    <w:p w:rsidR="00B77D44" w:rsidRDefault="00B77D44">
      <w:pPr>
        <w:spacing w:line="200" w:lineRule="exact"/>
      </w:pPr>
    </w:p>
    <w:p w:rsidR="00B77D44" w:rsidRDefault="00B77D44">
      <w:pPr>
        <w:spacing w:line="200" w:lineRule="exact"/>
      </w:pPr>
    </w:p>
    <w:p w:rsidR="00B77D44" w:rsidRDefault="00934504">
      <w:pPr>
        <w:spacing w:before="29"/>
        <w:ind w:left="120"/>
        <w:rPr>
          <w:sz w:val="24"/>
          <w:szCs w:val="24"/>
        </w:rPr>
      </w:pPr>
      <w:r>
        <w:rPr>
          <w:b/>
          <w:sz w:val="24"/>
          <w:szCs w:val="24"/>
        </w:rPr>
        <w:t>III.      Elaboration – Iteration 1.2</w:t>
      </w:r>
    </w:p>
    <w:p w:rsidR="00B77D44" w:rsidRDefault="00B77D44">
      <w:pPr>
        <w:spacing w:line="120" w:lineRule="exact"/>
        <w:rPr>
          <w:sz w:val="12"/>
          <w:szCs w:val="12"/>
        </w:rPr>
      </w:pPr>
    </w:p>
    <w:p w:rsidR="00B77D44" w:rsidRDefault="00934504">
      <w:pPr>
        <w:ind w:left="120"/>
        <w:rPr>
          <w:sz w:val="24"/>
          <w:szCs w:val="24"/>
        </w:rPr>
      </w:pPr>
      <w:r>
        <w:rPr>
          <w:b/>
          <w:sz w:val="24"/>
          <w:szCs w:val="24"/>
        </w:rPr>
        <w:t>1.         Design Model</w:t>
      </w:r>
    </w:p>
    <w:p w:rsidR="00B77D44" w:rsidRDefault="00B77D44">
      <w:pPr>
        <w:spacing w:before="3" w:line="120" w:lineRule="exact"/>
        <w:rPr>
          <w:sz w:val="13"/>
          <w:szCs w:val="13"/>
        </w:rPr>
      </w:pPr>
    </w:p>
    <w:p w:rsidR="00B77D44" w:rsidRDefault="00934504">
      <w:pPr>
        <w:ind w:left="120"/>
      </w:pPr>
      <w:r>
        <w:rPr>
          <w:b/>
          <w:w w:val="99"/>
        </w:rPr>
        <w:t>1.1</w:t>
      </w:r>
      <w:r>
        <w:rPr>
          <w:b/>
        </w:rPr>
        <w:t xml:space="preserve">         </w:t>
      </w:r>
      <w:r>
        <w:rPr>
          <w:b/>
          <w:w w:val="99"/>
        </w:rPr>
        <w:t>Dynamic</w:t>
      </w:r>
      <w:r>
        <w:rPr>
          <w:b/>
        </w:rPr>
        <w:t xml:space="preserve"> </w:t>
      </w:r>
      <w:r>
        <w:rPr>
          <w:b/>
          <w:w w:val="99"/>
        </w:rPr>
        <w:t>Behavior</w:t>
      </w:r>
    </w:p>
    <w:p w:rsidR="00B77D44" w:rsidRDefault="00B77D44">
      <w:pPr>
        <w:spacing w:before="5" w:line="140" w:lineRule="exact"/>
        <w:rPr>
          <w:sz w:val="14"/>
          <w:szCs w:val="14"/>
        </w:rPr>
      </w:pPr>
    </w:p>
    <w:p w:rsidR="00B77D44" w:rsidRDefault="00B77D44">
      <w:pPr>
        <w:spacing w:line="200" w:lineRule="exact"/>
      </w:pPr>
    </w:p>
    <w:p w:rsidR="00B77D44" w:rsidRDefault="00B77D44">
      <w:pPr>
        <w:spacing w:line="200" w:lineRule="exact"/>
      </w:pPr>
    </w:p>
    <w:p w:rsidR="00B77D44" w:rsidRDefault="00B77D44">
      <w:pPr>
        <w:spacing w:line="200" w:lineRule="exact"/>
      </w:pPr>
    </w:p>
    <w:p w:rsidR="00B77D44" w:rsidRDefault="00CD4D8D">
      <w:pPr>
        <w:ind w:left="150"/>
        <w:sectPr w:rsidR="00B77D44">
          <w:pgSz w:w="12240" w:h="15840"/>
          <w:pgMar w:top="1540" w:right="1120" w:bottom="280" w:left="1320" w:header="712" w:footer="966" w:gutter="0"/>
          <w:cols w:space="720"/>
        </w:sectPr>
      </w:pPr>
      <w:r>
        <w:pict>
          <v:shape id="_x0000_i1027" type="#_x0000_t75" style="width:468pt;height:351.6pt">
            <v:imagedata r:id="rId14" o:title=""/>
          </v:shape>
        </w:pict>
      </w:r>
    </w:p>
    <w:p w:rsidR="00B77D44" w:rsidRDefault="00B77D44">
      <w:pPr>
        <w:spacing w:before="13" w:line="220" w:lineRule="exact"/>
        <w:rPr>
          <w:sz w:val="22"/>
          <w:szCs w:val="22"/>
        </w:rPr>
      </w:pPr>
    </w:p>
    <w:p w:rsidR="00B77D44" w:rsidRDefault="00CD4D8D">
      <w:pPr>
        <w:ind w:left="828"/>
      </w:pPr>
      <w:r>
        <w:pict>
          <v:shape id="_x0000_i1028" type="#_x0000_t75" style="width:389.1pt;height:245.1pt">
            <v:imagedata r:id="rId15" o:title=""/>
          </v:shape>
        </w:pict>
      </w:r>
    </w:p>
    <w:p w:rsidR="00B77D44" w:rsidRDefault="00B77D44">
      <w:pPr>
        <w:spacing w:before="2" w:line="100" w:lineRule="exact"/>
        <w:rPr>
          <w:sz w:val="11"/>
          <w:szCs w:val="11"/>
        </w:rPr>
      </w:pPr>
    </w:p>
    <w:p w:rsidR="00B77D44" w:rsidRDefault="00934504">
      <w:pPr>
        <w:spacing w:before="33"/>
        <w:ind w:left="120"/>
      </w:pPr>
      <w:r>
        <w:rPr>
          <w:b/>
          <w:w w:val="99"/>
        </w:rPr>
        <w:t>1.2</w:t>
      </w:r>
      <w:r>
        <w:rPr>
          <w:b/>
        </w:rPr>
        <w:t xml:space="preserve">         </w:t>
      </w:r>
      <w:r>
        <w:rPr>
          <w:b/>
          <w:w w:val="99"/>
        </w:rPr>
        <w:t>Class</w:t>
      </w:r>
      <w:r>
        <w:rPr>
          <w:b/>
        </w:rPr>
        <w:t xml:space="preserve"> </w:t>
      </w:r>
      <w:r>
        <w:rPr>
          <w:b/>
          <w:w w:val="99"/>
        </w:rPr>
        <w:t>Design</w:t>
      </w:r>
    </w:p>
    <w:p w:rsidR="00B77D44" w:rsidRDefault="006D6138">
      <w:pPr>
        <w:spacing w:before="58"/>
        <w:ind w:left="120"/>
      </w:pPr>
      <w:bookmarkStart w:id="0" w:name="_GoBack"/>
      <w:r>
        <w:rPr>
          <w:noProof/>
        </w:rPr>
        <w:drawing>
          <wp:anchor distT="0" distB="0" distL="114300" distR="114300" simplePos="0" relativeHeight="251665920" behindDoc="1" locked="0" layoutInCell="1" allowOverlap="1">
            <wp:simplePos x="0" y="0"/>
            <wp:positionH relativeFrom="column">
              <wp:posOffset>-325120</wp:posOffset>
            </wp:positionH>
            <wp:positionV relativeFrom="paragraph">
              <wp:posOffset>219710</wp:posOffset>
            </wp:positionV>
            <wp:extent cx="6623685" cy="3787140"/>
            <wp:effectExtent l="0" t="0" r="5715" b="3810"/>
            <wp:wrapTight wrapText="bothSides">
              <wp:wrapPolygon edited="0">
                <wp:start x="0" y="0"/>
                <wp:lineTo x="0" y="21513"/>
                <wp:lineTo x="21557" y="21513"/>
                <wp:lineTo x="215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91B5373899748F50F88BBD181426986965F04CD6385E35DB7^pimgpsh_fullsize_dist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23685" cy="3787140"/>
                    </a:xfrm>
                    <a:prstGeom prst="rect">
                      <a:avLst/>
                    </a:prstGeom>
                  </pic:spPr>
                </pic:pic>
              </a:graphicData>
            </a:graphic>
            <wp14:sizeRelH relativeFrom="page">
              <wp14:pctWidth>0</wp14:pctWidth>
            </wp14:sizeRelH>
            <wp14:sizeRelV relativeFrom="page">
              <wp14:pctHeight>0</wp14:pctHeight>
            </wp14:sizeRelV>
          </wp:anchor>
        </w:drawing>
      </w:r>
      <w:bookmarkEnd w:id="0"/>
    </w:p>
    <w:p w:rsidR="006D6138" w:rsidRDefault="006D6138">
      <w:pPr>
        <w:spacing w:before="58"/>
        <w:ind w:left="120"/>
        <w:sectPr w:rsidR="006D6138">
          <w:pgSz w:w="12240" w:h="15840"/>
          <w:pgMar w:top="1540" w:right="1120" w:bottom="280" w:left="1320" w:header="712" w:footer="966" w:gutter="0"/>
          <w:cols w:space="720"/>
        </w:sectPr>
      </w:pPr>
    </w:p>
    <w:p w:rsidR="00B77D44" w:rsidRDefault="00B77D44">
      <w:pPr>
        <w:spacing w:before="10" w:line="180" w:lineRule="exact"/>
        <w:rPr>
          <w:sz w:val="19"/>
          <w:szCs w:val="19"/>
        </w:rPr>
      </w:pPr>
    </w:p>
    <w:p w:rsidR="00B77D44" w:rsidRDefault="00934504">
      <w:pPr>
        <w:spacing w:before="29"/>
        <w:ind w:left="120"/>
        <w:rPr>
          <w:sz w:val="24"/>
          <w:szCs w:val="24"/>
        </w:rPr>
      </w:pPr>
      <w:r>
        <w:rPr>
          <w:b/>
          <w:sz w:val="24"/>
          <w:szCs w:val="24"/>
        </w:rPr>
        <w:t>2.         Data Model</w:t>
      </w:r>
    </w:p>
    <w:p w:rsidR="00B77D44" w:rsidRDefault="00CD4D8D">
      <w:pPr>
        <w:spacing w:before="62"/>
        <w:ind w:left="829"/>
      </w:pPr>
      <w:r>
        <w:pict>
          <v:shape id="_x0000_i1030" type="#_x0000_t75" style="width:468pt;height:246.6pt">
            <v:imagedata r:id="rId17" o:title=""/>
          </v:shape>
        </w:pict>
      </w:r>
    </w:p>
    <w:p w:rsidR="00B77D44" w:rsidRDefault="00B77D44">
      <w:pPr>
        <w:spacing w:before="7" w:line="100" w:lineRule="exact"/>
        <w:rPr>
          <w:sz w:val="11"/>
          <w:szCs w:val="11"/>
        </w:rPr>
      </w:pPr>
    </w:p>
    <w:p w:rsidR="00B77D44" w:rsidRDefault="00934504">
      <w:pPr>
        <w:ind w:left="120"/>
        <w:rPr>
          <w:sz w:val="24"/>
          <w:szCs w:val="24"/>
        </w:rPr>
      </w:pPr>
      <w:r>
        <w:rPr>
          <w:b/>
          <w:sz w:val="24"/>
          <w:szCs w:val="24"/>
        </w:rPr>
        <w:t>3.         Unit Testing</w:t>
      </w:r>
    </w:p>
    <w:p w:rsidR="009D4657" w:rsidRPr="009D4657" w:rsidRDefault="009D4657" w:rsidP="009D4657">
      <w:pPr>
        <w:spacing w:before="68"/>
        <w:ind w:left="828"/>
        <w:rPr>
          <w:w w:val="99"/>
          <w:sz w:val="24"/>
          <w:szCs w:val="24"/>
        </w:rPr>
      </w:pPr>
      <w:r w:rsidRPr="009D4657">
        <w:rPr>
          <w:w w:val="99"/>
          <w:sz w:val="24"/>
          <w:szCs w:val="24"/>
        </w:rPr>
        <w:t>The system will be tested with UnitTests and Integration Testing. For testing, Mockito will be used for mocking services.Test cases: testing some of the apis. For example, we want to test if the api which requests the findAllClients() method returns a list of clients, or if the order saved after calling the addNewOrder method matched the mocked one.</w:t>
      </w:r>
    </w:p>
    <w:p w:rsidR="009D4657" w:rsidRDefault="009D4657">
      <w:pPr>
        <w:spacing w:before="68"/>
        <w:ind w:left="828"/>
      </w:pPr>
    </w:p>
    <w:p w:rsidR="00B77D44" w:rsidRDefault="00B77D44">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A52EDF" w:rsidRDefault="00A52EDF">
      <w:pPr>
        <w:spacing w:before="1" w:line="160" w:lineRule="exact"/>
        <w:rPr>
          <w:sz w:val="16"/>
          <w:szCs w:val="16"/>
        </w:rPr>
      </w:pPr>
    </w:p>
    <w:p w:rsidR="00B77D44" w:rsidRDefault="00B77D44">
      <w:pPr>
        <w:spacing w:before="10" w:line="180" w:lineRule="exact"/>
        <w:rPr>
          <w:sz w:val="19"/>
          <w:szCs w:val="19"/>
        </w:rPr>
      </w:pPr>
    </w:p>
    <w:p w:rsidR="00B77D44" w:rsidRDefault="00934504">
      <w:pPr>
        <w:spacing w:before="29"/>
        <w:ind w:left="120"/>
        <w:rPr>
          <w:sz w:val="24"/>
          <w:szCs w:val="24"/>
        </w:rPr>
      </w:pPr>
      <w:r>
        <w:rPr>
          <w:b/>
          <w:sz w:val="24"/>
          <w:szCs w:val="24"/>
        </w:rPr>
        <w:t>VI.      Bibliography</w:t>
      </w:r>
    </w:p>
    <w:sectPr w:rsidR="00B77D44">
      <w:pgSz w:w="12240" w:h="15840"/>
      <w:pgMar w:top="1540" w:right="1120" w:bottom="280" w:left="1320" w:header="712"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0FA" w:rsidRDefault="00D640FA">
      <w:r>
        <w:separator/>
      </w:r>
    </w:p>
  </w:endnote>
  <w:endnote w:type="continuationSeparator" w:id="0">
    <w:p w:rsidR="00D640FA" w:rsidRDefault="00D6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04" w:rsidRDefault="00D640FA">
    <w:pPr>
      <w:spacing w:line="200" w:lineRule="exact"/>
    </w:pPr>
    <w:r>
      <w:pict>
        <v:shapetype id="_x0000_t202" coordsize="21600,21600" o:spt="202" path="m,l,21600r21600,l21600,xe">
          <v:stroke joinstyle="miter"/>
          <v:path gradientshapeok="t" o:connecttype="rect"/>
        </v:shapetype>
        <v:shape id="_x0000_s2049" type="#_x0000_t202" style="position:absolute;margin-left:484.75pt;margin-top:732.7pt;width:57.45pt;height:11.95pt;z-index:-251656192;mso-position-horizontal-relative:page;mso-position-vertical-relative:page" filled="f" stroked="f">
          <v:textbox style="mso-next-textbox:#_x0000_s2049" inset="0,0,0,0">
            <w:txbxContent>
              <w:p w:rsidR="00934504" w:rsidRDefault="00934504">
                <w:pPr>
                  <w:spacing w:line="220" w:lineRule="exact"/>
                  <w:ind w:left="20" w:right="-30"/>
                </w:pPr>
                <w:r>
                  <w:rPr>
                    <w:w w:val="99"/>
                  </w:rPr>
                  <w:t>Page</w:t>
                </w:r>
                <w:r>
                  <w:t xml:space="preserve"> </w:t>
                </w:r>
                <w:r>
                  <w:fldChar w:fldCharType="begin"/>
                </w:r>
                <w:r>
                  <w:rPr>
                    <w:w w:val="99"/>
                  </w:rPr>
                  <w:instrText xml:space="preserve"> PAGE </w:instrText>
                </w:r>
                <w:r>
                  <w:fldChar w:fldCharType="separate"/>
                </w:r>
                <w:r w:rsidR="007A62A5">
                  <w:rPr>
                    <w:noProof/>
                    <w:w w:val="99"/>
                  </w:rPr>
                  <w:t>9</w:t>
                </w:r>
                <w:r>
                  <w:fldChar w:fldCharType="end"/>
                </w:r>
                <w:r>
                  <w:t xml:space="preserve"> </w:t>
                </w:r>
                <w:r>
                  <w:rPr>
                    <w:w w:val="99"/>
                  </w:rPr>
                  <w:t>of</w:t>
                </w:r>
                <w:r>
                  <w:t xml:space="preserve"> </w:t>
                </w:r>
                <w:r>
                  <w:rPr>
                    <w:w w:val="99"/>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0FA" w:rsidRDefault="00D640FA">
      <w:r>
        <w:separator/>
      </w:r>
    </w:p>
  </w:footnote>
  <w:footnote w:type="continuationSeparator" w:id="0">
    <w:p w:rsidR="00D640FA" w:rsidRDefault="00D64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04" w:rsidRDefault="00D640FA">
    <w:pPr>
      <w:spacing w:line="200" w:lineRule="exact"/>
    </w:pPr>
    <w:r>
      <w:pict>
        <v:group id="_x0000_s2054" style="position:absolute;margin-left:71.95pt;margin-top:35.6pt;width:478.85pt;height:41.85pt;z-index:-251661312;mso-position-horizontal-relative:page;mso-position-vertical-relative:page" coordorigin="1439,712" coordsize="9577,837">
          <v:shape id="_x0000_s2064" style="position:absolute;left:1455;top:727;width:6366;height:0" coordorigin="1455,727" coordsize="6366,0" path="m1455,727r6366,e" filled="f" strokeweight=".82pt">
            <v:path arrowok="t"/>
          </v:shape>
          <v:shape id="_x0000_s2063" style="position:absolute;left:7835;top:727;width:3166;height:0" coordorigin="7835,727" coordsize="3166,0" path="m7835,727r3166,e" filled="f" strokeweight=".82pt">
            <v:path arrowok="t"/>
          </v:shape>
          <v:shape id="_x0000_s2062" style="position:absolute;left:1455;top:1022;width:6366;height:0" coordorigin="1455,1022" coordsize="6366,0" path="m1455,1022r6366,e" filled="f" strokeweight=".82pt">
            <v:path arrowok="t"/>
          </v:shape>
          <v:shape id="_x0000_s2061" style="position:absolute;left:7835;top:1022;width:3166;height:0" coordorigin="7835,1022" coordsize="3166,0" path="m7835,1022r3166,e" filled="f" strokeweight=".82pt">
            <v:path arrowok="t"/>
          </v:shape>
          <v:shape id="_x0000_s2060" style="position:absolute;left:7828;top:720;width:0;height:564" coordorigin="7828,720" coordsize="0,564" path="m7828,720r,564e" filled="f" strokeweight=".82pt">
            <v:path arrowok="t"/>
          </v:shape>
          <v:shape id="_x0000_s2059" style="position:absolute;left:1455;top:1277;width:6366;height:0" coordorigin="1455,1277" coordsize="6366,0" path="m1455,1277r6366,e" filled="f" strokeweight=".82pt">
            <v:path arrowok="t"/>
          </v:shape>
          <v:shape id="_x0000_s2058" style="position:absolute;left:7835;top:1277;width:3166;height:0" coordorigin="7835,1277" coordsize="3166,0" path="m7835,1277r3166,e" filled="f" strokeweight=".82pt">
            <v:path arrowok="t"/>
          </v:shape>
          <v:shape id="_x0000_s2057" style="position:absolute;left:1448;top:720;width:0;height:821" coordorigin="1448,720" coordsize="0,821" path="m1448,720r,821e" filled="f" strokeweight=".82pt">
            <v:path arrowok="t"/>
          </v:shape>
          <v:shape id="_x0000_s2056" style="position:absolute;left:1455;top:1534;width:9546;height:0" coordorigin="1455,1534" coordsize="9546,0" path="m1455,1534r9546,e" filled="f" strokeweight=".82pt">
            <v:path arrowok="t"/>
          </v:shape>
          <v:shape id="_x0000_s2055" style="position:absolute;left:11008;top:720;width:0;height:821" coordorigin="11008,720" coordsize="0,821" path="m11008,720r,821e" filled="f" strokeweight=".82pt">
            <v:path arrowok="t"/>
          </v:shape>
          <w10:wrap anchorx="page" anchory="page"/>
        </v:group>
      </w:pict>
    </w:r>
    <w:r>
      <w:pict>
        <v:shapetype id="_x0000_t202" coordsize="21600,21600" o:spt="202" path="m,l,21600r21600,l21600,xe">
          <v:stroke joinstyle="miter"/>
          <v:path gradientshapeok="t" o:connecttype="rect"/>
        </v:shapetype>
        <v:shape id="_x0000_s2053" type="#_x0000_t202" style="position:absolute;margin-left:76.8pt;margin-top:37.3pt;width:123.75pt;height:11.95pt;z-index:-251660288;mso-position-horizontal-relative:page;mso-position-vertical-relative:page" filled="f" stroked="f">
          <v:textbox style="mso-next-textbox:#_x0000_s2053" inset="0,0,0,0">
            <w:txbxContent>
              <w:p w:rsidR="00934504" w:rsidRDefault="00934504">
                <w:pPr>
                  <w:spacing w:line="220" w:lineRule="exact"/>
                  <w:ind w:left="20" w:right="-30"/>
                </w:pPr>
                <w:r>
                  <w:rPr>
                    <w:w w:val="99"/>
                  </w:rPr>
                  <w:t>Online</w:t>
                </w:r>
                <w:r>
                  <w:t xml:space="preserve"> </w:t>
                </w:r>
                <w:r>
                  <w:rPr>
                    <w:w w:val="99"/>
                  </w:rPr>
                  <w:t>Pizza</w:t>
                </w:r>
                <w:r>
                  <w:t xml:space="preserve"> </w:t>
                </w:r>
                <w:r>
                  <w:rPr>
                    <w:w w:val="99"/>
                  </w:rPr>
                  <w:t>Ordering</w:t>
                </w:r>
                <w:r>
                  <w:t xml:space="preserve"> </w:t>
                </w:r>
                <w:r>
                  <w:rPr>
                    <w:w w:val="99"/>
                  </w:rPr>
                  <w:t>System</w:t>
                </w:r>
              </w:p>
            </w:txbxContent>
          </v:textbox>
          <w10:wrap anchorx="page" anchory="page"/>
        </v:shape>
      </w:pict>
    </w:r>
    <w:r>
      <w:pict>
        <v:shape id="_x0000_s2052" type="#_x0000_t202" style="position:absolute;margin-left:400.85pt;margin-top:39.25pt;width:36.3pt;height:11.95pt;z-index:-251659264;mso-position-horizontal-relative:page;mso-position-vertical-relative:page" filled="f" stroked="f">
          <v:textbox style="mso-next-textbox:#_x0000_s2052" inset="0,0,0,0">
            <w:txbxContent>
              <w:p w:rsidR="00934504" w:rsidRDefault="00934504">
                <w:pPr>
                  <w:spacing w:line="220" w:lineRule="exact"/>
                  <w:ind w:left="20" w:right="-30"/>
                </w:pPr>
                <w:r>
                  <w:rPr>
                    <w:w w:val="99"/>
                  </w:rPr>
                  <w:t>Version:</w:t>
                </w:r>
              </w:p>
            </w:txbxContent>
          </v:textbox>
          <w10:wrap anchorx="page" anchory="page"/>
        </v:shape>
      </w:pict>
    </w:r>
    <w:r>
      <w:pict>
        <v:shape id="_x0000_s2051" type="#_x0000_t202" style="position:absolute;margin-left:462.75pt;margin-top:39.25pt;width:14.4pt;height:11.95pt;z-index:-251658240;mso-position-horizontal-relative:page;mso-position-vertical-relative:page" filled="f" stroked="f">
          <v:textbox style="mso-next-textbox:#_x0000_s2051" inset="0,0,0,0">
            <w:txbxContent>
              <w:p w:rsidR="00934504" w:rsidRDefault="00934504">
                <w:pPr>
                  <w:spacing w:line="220" w:lineRule="exact"/>
                  <w:ind w:left="20" w:right="-30"/>
                </w:pPr>
                <w:r>
                  <w:rPr>
                    <w:w w:val="99"/>
                  </w:rPr>
                  <w:t>1.0</w:t>
                </w:r>
              </w:p>
            </w:txbxContent>
          </v:textbox>
          <w10:wrap anchorx="page" anchory="page"/>
        </v:shape>
      </w:pict>
    </w:r>
    <w:r>
      <w:pict>
        <v:shape id="_x0000_s2050" type="#_x0000_t202" style="position:absolute;margin-left:400.85pt;margin-top:52.05pt;width:64.3pt;height:11.95pt;z-index:-251657216;mso-position-horizontal-relative:page;mso-position-vertical-relative:page" filled="f" stroked="f">
          <v:textbox style="mso-next-textbox:#_x0000_s2050" inset="0,0,0,0">
            <w:txbxContent>
              <w:p w:rsidR="00934504" w:rsidRDefault="00934504">
                <w:pPr>
                  <w:spacing w:line="220" w:lineRule="exact"/>
                  <w:ind w:left="20" w:right="-30"/>
                </w:pPr>
                <w:r>
                  <w:rPr>
                    <w:w w:val="99"/>
                  </w:rPr>
                  <w:t>Date:</w:t>
                </w:r>
                <w:r>
                  <w:t xml:space="preserve">  </w:t>
                </w:r>
                <w:r>
                  <w:rPr>
                    <w:w w:val="99"/>
                  </w:rPr>
                  <w:t>19/04/18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C5B"/>
    <w:multiLevelType w:val="hybridMultilevel"/>
    <w:tmpl w:val="3E1E7FF6"/>
    <w:lvl w:ilvl="0" w:tplc="CF965460">
      <w:start w:val="1"/>
      <w:numFmt w:val="decimal"/>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98A13C0"/>
    <w:multiLevelType w:val="multilevel"/>
    <w:tmpl w:val="B9D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17305"/>
    <w:multiLevelType w:val="hybridMultilevel"/>
    <w:tmpl w:val="AB78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00430"/>
    <w:multiLevelType w:val="hybridMultilevel"/>
    <w:tmpl w:val="BC72F3F0"/>
    <w:lvl w:ilvl="0" w:tplc="351AA9EE">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52856E41"/>
    <w:multiLevelType w:val="hybridMultilevel"/>
    <w:tmpl w:val="FA58A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B5825"/>
    <w:multiLevelType w:val="multilevel"/>
    <w:tmpl w:val="B15C944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F726767"/>
    <w:multiLevelType w:val="hybridMultilevel"/>
    <w:tmpl w:val="CA1E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44"/>
    <w:rsid w:val="0015490A"/>
    <w:rsid w:val="00370091"/>
    <w:rsid w:val="006D6138"/>
    <w:rsid w:val="007A62A5"/>
    <w:rsid w:val="0083390A"/>
    <w:rsid w:val="008703C3"/>
    <w:rsid w:val="00934504"/>
    <w:rsid w:val="009D4657"/>
    <w:rsid w:val="00A52EDF"/>
    <w:rsid w:val="00B77D44"/>
    <w:rsid w:val="00C235DB"/>
    <w:rsid w:val="00CD4D8D"/>
    <w:rsid w:val="00D640FA"/>
    <w:rsid w:val="00E3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4B9CCD3A"/>
  <w15:docId w15:val="{8B514DEA-D90B-498C-A57A-13CCCD75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52EDF"/>
    <w:pPr>
      <w:ind w:left="720"/>
      <w:contextualSpacing/>
    </w:pPr>
  </w:style>
  <w:style w:type="paragraph" w:styleId="NormalWeb">
    <w:name w:val="Normal (Web)"/>
    <w:basedOn w:val="Normal"/>
    <w:uiPriority w:val="99"/>
    <w:semiHidden/>
    <w:unhideWhenUsed/>
    <w:rsid w:val="00A52EDF"/>
    <w:pPr>
      <w:spacing w:before="100" w:beforeAutospacing="1" w:after="100" w:afterAutospacing="1"/>
    </w:pPr>
    <w:rPr>
      <w:sz w:val="24"/>
      <w:szCs w:val="24"/>
    </w:rPr>
  </w:style>
  <w:style w:type="character" w:customStyle="1" w:styleId="apple-converted-space">
    <w:name w:val="apple-converted-space"/>
    <w:basedOn w:val="DefaultParagraphFont"/>
    <w:rsid w:val="00870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5021">
      <w:bodyDiv w:val="1"/>
      <w:marLeft w:val="0"/>
      <w:marRight w:val="0"/>
      <w:marTop w:val="0"/>
      <w:marBottom w:val="0"/>
      <w:divBdr>
        <w:top w:val="none" w:sz="0" w:space="0" w:color="auto"/>
        <w:left w:val="none" w:sz="0" w:space="0" w:color="auto"/>
        <w:bottom w:val="none" w:sz="0" w:space="0" w:color="auto"/>
        <w:right w:val="none" w:sz="0" w:space="0" w:color="auto"/>
      </w:divBdr>
    </w:div>
    <w:div w:id="159396554">
      <w:bodyDiv w:val="1"/>
      <w:marLeft w:val="0"/>
      <w:marRight w:val="0"/>
      <w:marTop w:val="0"/>
      <w:marBottom w:val="0"/>
      <w:divBdr>
        <w:top w:val="none" w:sz="0" w:space="0" w:color="auto"/>
        <w:left w:val="none" w:sz="0" w:space="0" w:color="auto"/>
        <w:bottom w:val="none" w:sz="0" w:space="0" w:color="auto"/>
        <w:right w:val="none" w:sz="0" w:space="0" w:color="auto"/>
      </w:divBdr>
      <w:divsChild>
        <w:div w:id="140390037">
          <w:marLeft w:val="0"/>
          <w:marRight w:val="0"/>
          <w:marTop w:val="0"/>
          <w:marBottom w:val="0"/>
          <w:divBdr>
            <w:top w:val="none" w:sz="0" w:space="0" w:color="auto"/>
            <w:left w:val="none" w:sz="0" w:space="0" w:color="auto"/>
            <w:bottom w:val="none" w:sz="0" w:space="0" w:color="auto"/>
            <w:right w:val="none" w:sz="0" w:space="0" w:color="auto"/>
          </w:divBdr>
        </w:div>
        <w:div w:id="251427301">
          <w:marLeft w:val="0"/>
          <w:marRight w:val="0"/>
          <w:marTop w:val="0"/>
          <w:marBottom w:val="0"/>
          <w:divBdr>
            <w:top w:val="none" w:sz="0" w:space="0" w:color="auto"/>
            <w:left w:val="none" w:sz="0" w:space="0" w:color="auto"/>
            <w:bottom w:val="none" w:sz="0" w:space="0" w:color="auto"/>
            <w:right w:val="none" w:sz="0" w:space="0" w:color="auto"/>
          </w:divBdr>
        </w:div>
        <w:div w:id="1779370058">
          <w:marLeft w:val="0"/>
          <w:marRight w:val="0"/>
          <w:marTop w:val="0"/>
          <w:marBottom w:val="0"/>
          <w:divBdr>
            <w:top w:val="none" w:sz="0" w:space="0" w:color="auto"/>
            <w:left w:val="none" w:sz="0" w:space="0" w:color="auto"/>
            <w:bottom w:val="none" w:sz="0" w:space="0" w:color="auto"/>
            <w:right w:val="none" w:sz="0" w:space="0" w:color="auto"/>
          </w:divBdr>
        </w:div>
      </w:divsChild>
    </w:div>
    <w:div w:id="1638800385">
      <w:bodyDiv w:val="1"/>
      <w:marLeft w:val="0"/>
      <w:marRight w:val="0"/>
      <w:marTop w:val="0"/>
      <w:marBottom w:val="0"/>
      <w:divBdr>
        <w:top w:val="none" w:sz="0" w:space="0" w:color="auto"/>
        <w:left w:val="none" w:sz="0" w:space="0" w:color="auto"/>
        <w:bottom w:val="none" w:sz="0" w:space="0" w:color="auto"/>
        <w:right w:val="none" w:sz="0" w:space="0" w:color="auto"/>
      </w:divBdr>
      <w:divsChild>
        <w:div w:id="1348869901">
          <w:marLeft w:val="0"/>
          <w:marRight w:val="0"/>
          <w:marTop w:val="0"/>
          <w:marBottom w:val="0"/>
          <w:divBdr>
            <w:top w:val="none" w:sz="0" w:space="0" w:color="auto"/>
            <w:left w:val="none" w:sz="0" w:space="0" w:color="auto"/>
            <w:bottom w:val="none" w:sz="0" w:space="0" w:color="auto"/>
            <w:right w:val="none" w:sz="0" w:space="0" w:color="auto"/>
          </w:divBdr>
        </w:div>
        <w:div w:id="12025930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2</cp:revision>
  <dcterms:created xsi:type="dcterms:W3CDTF">2018-05-21T17:23:00Z</dcterms:created>
  <dcterms:modified xsi:type="dcterms:W3CDTF">2018-05-21T17:23:00Z</dcterms:modified>
</cp:coreProperties>
</file>